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ackground w:color="FFFFFF"/>
  <w:body>
    <w:p w:rsidR="00CD47CE" w:rsidRDefault="00CD47CE" w14:paraId="672A6659" w14:textId="004E0092">
      <w:pPr>
        <w:rPr>
          <w:b w:val="1"/>
          <w:bCs w:val="1"/>
        </w:rPr>
      </w:pPr>
      <w:r w:rsidRPr="7A310EB7" w:rsidR="67A3A48A">
        <w:rPr>
          <w:b w:val="1"/>
          <w:bCs w:val="1"/>
        </w:rPr>
        <w:t xml:space="preserve"> </w:t>
      </w:r>
    </w:p>
    <w:p w:rsidR="00CD47CE" w:rsidRDefault="00CD47CE" w14:paraId="0A37501D" w14:textId="77777777">
      <w:pPr>
        <w:jc w:val="center"/>
        <w:rPr>
          <w:b/>
          <w:bCs/>
        </w:rPr>
      </w:pPr>
    </w:p>
    <w:p w:rsidR="00CD47CE" w:rsidRDefault="00CD47CE" w14:paraId="5DAB6C7B" w14:textId="77777777">
      <w:pPr>
        <w:jc w:val="center"/>
        <w:rPr>
          <w:b/>
          <w:bCs/>
        </w:rPr>
      </w:pPr>
    </w:p>
    <w:p w:rsidR="00CD47CE" w:rsidRDefault="00CD47CE" w14:paraId="02EB378F" w14:textId="77777777">
      <w:pPr>
        <w:jc w:val="center"/>
        <w:rPr>
          <w:b/>
          <w:bCs/>
        </w:rPr>
      </w:pPr>
    </w:p>
    <w:p w:rsidR="00CD47CE" w:rsidRDefault="00CD47CE" w14:paraId="6A05A809" w14:textId="77777777">
      <w:pPr>
        <w:jc w:val="center"/>
        <w:rPr>
          <w:b/>
          <w:bCs/>
        </w:rPr>
      </w:pPr>
    </w:p>
    <w:p w:rsidR="00CD47CE" w:rsidRDefault="00666922" w14:paraId="5A39BBE3" w14:textId="16413974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1BC0E453" wp14:editId="65E4D160">
                <wp:simplePos x="0" y="0"/>
                <wp:positionH relativeFrom="column">
                  <wp:posOffset>5013960</wp:posOffset>
                </wp:positionH>
                <wp:positionV relativeFrom="paragraph">
                  <wp:posOffset>-342900</wp:posOffset>
                </wp:positionV>
                <wp:extent cx="912495" cy="1255395"/>
                <wp:effectExtent l="3810" t="0" r="0" b="19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495" cy="125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47CE" w:rsidRDefault="00E92CB5" w14:paraId="41C8F396" w14:textId="77777777">
                            <w:r>
                              <w:rPr>
                                <w:b/>
                                <w:bCs/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B9C89CA" wp14:editId="07777777">
                                  <wp:extent cx="724535" cy="1181735"/>
                                  <wp:effectExtent l="1905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56" t="-35" r="-56" b="-3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4535" cy="1181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3345" tIns="47625" rIns="93345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1BC0E453">
                <v:stroke joinstyle="miter"/>
                <v:path gradientshapeok="t" o:connecttype="rect"/>
              </v:shapetype>
              <v:shape id="Text Box 2" style="position:absolute;left:0;text-align:left;margin-left:394.8pt;margin-top:-27pt;width:71.85pt;height:98.8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">
                <v:textbox inset="7.35pt,3.75pt,7.35pt,3.75pt">
                  <w:txbxContent>
                    <w:p w:rsidR="00CD47CE" w:rsidRDefault="00E92CB5" w14:paraId="41C8F396" w14:textId="77777777">
                      <w:r>
                        <w:rPr>
                          <w:b/>
                          <w:bCs/>
                          <w:noProof/>
                          <w:lang w:val="en-US" w:eastAsia="en-US"/>
                        </w:rPr>
                        <w:drawing>
                          <wp:inline distT="0" distB="0" distL="0" distR="0" wp14:anchorId="4B9C89CA" wp14:editId="07777777">
                            <wp:extent cx="724535" cy="1181735"/>
                            <wp:effectExtent l="1905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 l="-56" t="-35" r="-56" b="-3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4535" cy="118173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D47CE" w:rsidRDefault="00931120" w14:paraId="3A09F3F7" w14:textId="77777777">
      <w:pPr>
        <w:jc w:val="center"/>
      </w:pPr>
      <w:r>
        <w:rPr>
          <w:b/>
          <w:bCs/>
        </w:rPr>
        <w:t>2021-2022</w:t>
      </w:r>
    </w:p>
    <w:p w:rsidR="00CD47CE" w:rsidRDefault="00CD47CE" w14:paraId="72A3D3EC" w14:textId="77777777">
      <w:pPr>
        <w:rPr>
          <w:b/>
          <w:bCs/>
        </w:rPr>
      </w:pPr>
    </w:p>
    <w:p w:rsidR="00CD47CE" w:rsidRDefault="00CD47CE" w14:paraId="0D0B940D" w14:textId="77777777">
      <w:pPr>
        <w:rPr>
          <w:b/>
          <w:bCs/>
        </w:rPr>
      </w:pPr>
    </w:p>
    <w:p w:rsidR="00CD47CE" w:rsidRDefault="00CD47CE" w14:paraId="0E27B00A" w14:textId="77777777">
      <w:pPr>
        <w:rPr>
          <w:b/>
          <w:bCs/>
        </w:rPr>
      </w:pPr>
    </w:p>
    <w:p w:rsidR="00CD47CE" w:rsidRDefault="00931120" w14:paraId="155E5A42" w14:textId="77777777">
      <w:r>
        <w:rPr>
          <w:b/>
          <w:bCs/>
        </w:rPr>
        <w:t xml:space="preserve">DEPARTEMENT D’INFORMATIQUE        </w:t>
      </w:r>
    </w:p>
    <w:p w:rsidR="00CD47CE" w:rsidRDefault="00931120" w14:paraId="6BFA1586" w14:textId="77777777">
      <w:r>
        <w:rPr>
          <w:rFonts w:eastAsia="Times New Roman"/>
          <w:b/>
          <w:bCs/>
        </w:rPr>
        <w:t xml:space="preserve">            </w:t>
      </w:r>
    </w:p>
    <w:p w:rsidR="00CD47CE" w:rsidRDefault="00931120" w14:paraId="2AFD334C" w14:textId="77777777">
      <w:r>
        <w:rPr>
          <w:b/>
          <w:bCs/>
        </w:rPr>
        <w:t>2</w:t>
      </w:r>
      <w:r>
        <w:rPr>
          <w:b/>
          <w:bCs/>
          <w:vertAlign w:val="superscript"/>
        </w:rPr>
        <w:t xml:space="preserve">EME </w:t>
      </w:r>
      <w:r>
        <w:rPr>
          <w:b/>
          <w:bCs/>
        </w:rPr>
        <w:t xml:space="preserve"> ANNEE LICENCE</w:t>
      </w:r>
    </w:p>
    <w:p w:rsidR="00CD47CE" w:rsidRDefault="00CD47CE" w14:paraId="60061E4C" w14:textId="77777777">
      <w:pPr>
        <w:rPr>
          <w:b/>
          <w:bCs/>
        </w:rPr>
      </w:pPr>
    </w:p>
    <w:p w:rsidR="00CD47CE" w:rsidRDefault="00CD47CE" w14:paraId="44EAFD9C" w14:textId="77777777">
      <w:pPr>
        <w:jc w:val="center"/>
        <w:rPr>
          <w:b/>
          <w:bCs/>
        </w:rPr>
      </w:pPr>
    </w:p>
    <w:p w:rsidR="00CD47CE" w:rsidRDefault="00CD47CE" w14:paraId="4B94D5A5" w14:textId="77777777">
      <w:pPr>
        <w:jc w:val="center"/>
        <w:rPr>
          <w:b/>
          <w:bCs/>
        </w:rPr>
      </w:pPr>
    </w:p>
    <w:p w:rsidR="00CD47CE" w:rsidRDefault="00931120" w14:paraId="5CD635E7" w14:textId="77777777">
      <w:pPr>
        <w:jc w:val="center"/>
      </w:pPr>
      <w:r>
        <w:rPr>
          <w:b/>
          <w:bCs/>
        </w:rPr>
        <w:t>CONTROLE :  LOGIQUE MATHEMATIQUE</w:t>
      </w:r>
    </w:p>
    <w:p w:rsidR="00CD47CE" w:rsidRDefault="00CD47CE" w14:paraId="3DEEC669" w14:textId="77777777">
      <w:pPr>
        <w:jc w:val="center"/>
        <w:rPr>
          <w:b/>
          <w:bCs/>
        </w:rPr>
      </w:pPr>
    </w:p>
    <w:p w:rsidR="00CD47CE" w:rsidRDefault="00CD47CE" w14:paraId="3656B9AB" w14:textId="77777777">
      <w:pPr>
        <w:jc w:val="center"/>
        <w:rPr>
          <w:b/>
          <w:bCs/>
        </w:rPr>
      </w:pPr>
    </w:p>
    <w:p w:rsidR="00CD47CE" w:rsidRDefault="00CD47CE" w14:paraId="45FB0818" w14:textId="77777777">
      <w:pPr>
        <w:jc w:val="center"/>
        <w:rPr>
          <w:b/>
          <w:bCs/>
        </w:rPr>
      </w:pPr>
    </w:p>
    <w:p w:rsidR="00CD47CE" w:rsidRDefault="00931120" w14:paraId="507BEB14" w14:textId="77777777">
      <w:r>
        <w:rPr>
          <w:b/>
          <w:bCs/>
        </w:rPr>
        <w:t xml:space="preserve">Documents autorisés </w:t>
      </w:r>
    </w:p>
    <w:p w:rsidR="00CD47CE" w:rsidRDefault="00CD47CE" w14:paraId="049F31CB" w14:textId="77777777">
      <w:pPr>
        <w:rPr>
          <w:b/>
          <w:bCs/>
        </w:rPr>
      </w:pPr>
    </w:p>
    <w:p w:rsidR="00CD47CE" w:rsidRDefault="00CD47CE" w14:paraId="53128261" w14:textId="77777777">
      <w:pPr>
        <w:rPr>
          <w:b/>
          <w:bCs/>
        </w:rPr>
      </w:pPr>
    </w:p>
    <w:p w:rsidR="00CD47CE" w:rsidRDefault="00CD47CE" w14:paraId="62486C05" w14:textId="77777777">
      <w:pPr>
        <w:rPr>
          <w:b/>
          <w:bCs/>
        </w:rPr>
      </w:pPr>
    </w:p>
    <w:p w:rsidR="00CD47CE" w:rsidRDefault="00931120" w14:paraId="0C0A9D4B" w14:textId="77777777">
      <w:r>
        <w:rPr>
          <w:b/>
          <w:bCs/>
        </w:rPr>
        <w:t>Question de cours :</w:t>
      </w:r>
    </w:p>
    <w:p w:rsidR="00CD47CE" w:rsidRDefault="00CD47CE" w14:paraId="4101652C" w14:textId="77777777">
      <w:pPr>
        <w:jc w:val="both"/>
        <w:rPr>
          <w:b/>
          <w:bCs/>
        </w:rPr>
      </w:pPr>
    </w:p>
    <w:p w:rsidR="00CD47CE" w:rsidRDefault="00931120" w14:paraId="19928FDA" w14:textId="77777777">
      <w:pPr>
        <w:numPr>
          <w:ilvl w:val="0"/>
          <w:numId w:val="1"/>
        </w:numPr>
        <w:jc w:val="both"/>
      </w:pPr>
      <w:r>
        <w:t>Toutes les instances 3-SAT(la satisfaisabilité d’une formule 3-FNC) sont difficiles[V/F] ?</w:t>
      </w:r>
    </w:p>
    <w:p w:rsidR="00CD47CE" w:rsidRDefault="00931120" w14:paraId="5A56D5B3" w14:textId="77777777">
      <w:pPr>
        <w:numPr>
          <w:ilvl w:val="0"/>
          <w:numId w:val="1"/>
        </w:numPr>
        <w:jc w:val="both"/>
      </w:pPr>
      <w:r>
        <w:rPr>
          <w:sz w:val="26"/>
          <w:szCs w:val="26"/>
        </w:rPr>
        <w:t xml:space="preserve"> Pourquoi le langage naturel (arabe, anglais,…) est mal adapté pour le raisonnement?</w:t>
      </w:r>
    </w:p>
    <w:p w:rsidR="00CD47CE" w:rsidRDefault="00931120" w14:paraId="1EB4BB05" w14:textId="77777777">
      <w:pPr>
        <w:pStyle w:val="Paragraphedeliste1"/>
        <w:numPr>
          <w:ilvl w:val="0"/>
          <w:numId w:val="1"/>
        </w:numPr>
        <w:jc w:val="both"/>
      </w:pPr>
      <w:r>
        <w:rPr>
          <w:sz w:val="26"/>
          <w:szCs w:val="26"/>
        </w:rPr>
        <w:t>En logique des proposition, l’ensemble des formules satisfaisables est inclus dans celui des formules contingentes [V/F] ?</w:t>
      </w:r>
    </w:p>
    <w:p w:rsidR="00CD47CE" w:rsidRDefault="00CD47CE" w14:paraId="4B99056E" w14:textId="77777777">
      <w:pPr>
        <w:pStyle w:val="Paragraphedeliste1"/>
        <w:ind w:left="1440"/>
        <w:jc w:val="both"/>
        <w:rPr>
          <w:b/>
          <w:bCs/>
        </w:rPr>
      </w:pPr>
    </w:p>
    <w:p w:rsidR="00CD47CE" w:rsidRDefault="00CD47CE" w14:paraId="1299C43A" w14:textId="77777777">
      <w:pPr>
        <w:jc w:val="both"/>
        <w:rPr>
          <w:b/>
          <w:bCs/>
        </w:rPr>
      </w:pPr>
    </w:p>
    <w:p w:rsidR="00CD47CE" w:rsidRDefault="00931120" w14:paraId="5B95B36A" w14:textId="77777777">
      <w:pPr>
        <w:jc w:val="both"/>
      </w:pPr>
      <w:r>
        <w:rPr>
          <w:b/>
          <w:bCs/>
        </w:rPr>
        <w:t>Exercice :</w:t>
      </w:r>
    </w:p>
    <w:p w:rsidR="00CD47CE" w:rsidRDefault="00931120" w14:paraId="7AAAF97C" w14:textId="77777777">
      <w:r>
        <w:t>Est-ce  que la formule suivante est satisfaisable ou insatisfaisable ?</w:t>
      </w:r>
    </w:p>
    <w:p w:rsidR="00CD47CE" w:rsidRDefault="00CD47CE" w14:paraId="4DDBEF00" w14:textId="77777777"/>
    <w:p w:rsidR="00CD47CE" w:rsidRDefault="00931120" w14:paraId="658A0545" w14:textId="77777777">
      <w:pPr>
        <w:jc w:val="both"/>
      </w:pPr>
      <w:r>
        <w:rPr>
          <w:b/>
          <w:lang w:val="en-US"/>
        </w:rPr>
        <w:t>[</w:t>
      </w:r>
      <w:r>
        <w:rPr>
          <w:rFonts w:eastAsia="Symbol" w:cs="Symbol"/>
          <w:b/>
          <w:lang w:val="en-US"/>
        </w:rPr>
        <w:t>(P2</w:t>
      </w:r>
      <w:r>
        <w:rPr>
          <w:rFonts w:ascii="Wingdings" w:hAnsi="Wingdings" w:eastAsia="Wingdings" w:cs="Wingdings"/>
          <w:b/>
          <w:lang w:val="en-US"/>
        </w:rPr>
        <w:t></w:t>
      </w:r>
      <w:r>
        <w:rPr>
          <w:rFonts w:ascii="Symbol" w:hAnsi="Symbol" w:eastAsia="Symbol" w:cs="Symbol"/>
          <w:b/>
          <w:lang w:val="en-US"/>
        </w:rPr>
        <w:t></w:t>
      </w:r>
      <w:r>
        <w:rPr>
          <w:rFonts w:eastAsia="Symbol" w:cs="Symbol"/>
          <w:b/>
          <w:lang w:val="en-US"/>
        </w:rPr>
        <w:t xml:space="preserve">P3) </w:t>
      </w:r>
      <w:r>
        <w:rPr>
          <w:rFonts w:ascii="Symbol" w:hAnsi="Symbol" w:eastAsia="Symbol" w:cs="Symbol"/>
          <w:b/>
          <w:lang w:val="en-US"/>
        </w:rPr>
        <w:t></w:t>
      </w:r>
      <w:r>
        <w:rPr>
          <w:rFonts w:eastAsia="Symbol" w:cs="Symbol"/>
          <w:b/>
          <w:lang w:val="en-US"/>
        </w:rPr>
        <w:t xml:space="preserve"> </w:t>
      </w:r>
      <w:r>
        <w:rPr>
          <w:b/>
          <w:lang w:val="en-US"/>
        </w:rPr>
        <w:t>((P1</w:t>
      </w:r>
      <w:r>
        <w:rPr>
          <w:rFonts w:ascii="Symbol" w:hAnsi="Symbol" w:eastAsia="Symbol" w:cs="Symbol"/>
          <w:b/>
          <w:lang w:val="en-US"/>
        </w:rPr>
        <w:t></w:t>
      </w:r>
      <w:r>
        <w:rPr>
          <w:rFonts w:eastAsia="Symbol" w:cs="Symbol"/>
          <w:b/>
          <w:lang w:val="en-US"/>
        </w:rPr>
        <w:t xml:space="preserve"> </w:t>
      </w:r>
      <w:r>
        <w:rPr>
          <w:rFonts w:eastAsia="Wingdings" w:cs="Wingdings"/>
          <w:b/>
          <w:lang w:val="en-US"/>
        </w:rPr>
        <w:t>P2)</w:t>
      </w:r>
      <w:r>
        <w:rPr>
          <w:rFonts w:ascii="Wingdings" w:hAnsi="Wingdings" w:eastAsia="Wingdings" w:cs="Wingdings"/>
          <w:b/>
        </w:rPr>
        <w:t></w:t>
      </w:r>
      <w:r>
        <w:rPr>
          <w:rFonts w:eastAsia="Wingdings" w:cs="Wingdings"/>
          <w:b/>
          <w:lang w:val="en-US"/>
        </w:rPr>
        <w:t>P4</w:t>
      </w:r>
      <w:r>
        <w:rPr>
          <w:rFonts w:eastAsia="Symbol" w:cs="Symbol"/>
          <w:b/>
          <w:lang w:val="en-US"/>
        </w:rPr>
        <w:t>)</w:t>
      </w:r>
      <w:r>
        <w:rPr>
          <w:rFonts w:ascii="Symbol" w:hAnsi="Symbol" w:eastAsia="Symbol" w:cs="Symbol"/>
          <w:b/>
          <w:lang w:val="en-US"/>
        </w:rPr>
        <w:t></w:t>
      </w:r>
      <w:r>
        <w:rPr>
          <w:rFonts w:eastAsia="Symbol" w:cs="Symbol"/>
          <w:b/>
          <w:lang w:val="en-US"/>
        </w:rPr>
        <w:t xml:space="preserve"> (P3 </w:t>
      </w:r>
      <w:r>
        <w:rPr>
          <w:rFonts w:ascii="Symbol" w:hAnsi="Symbol" w:eastAsia="Symbol" w:cs="Symbol"/>
          <w:b/>
          <w:lang w:val="en-US"/>
        </w:rPr>
        <w:t></w:t>
      </w:r>
      <w:r>
        <w:rPr>
          <w:rFonts w:ascii="Symbol" w:hAnsi="Symbol" w:eastAsia="Symbol" w:cs="Symbol"/>
          <w:b/>
          <w:lang w:val="en-US"/>
        </w:rPr>
        <w:t></w:t>
      </w:r>
      <w:r>
        <w:rPr>
          <w:rFonts w:ascii="Symbol" w:hAnsi="Symbol" w:eastAsia="Symbol" w:cs="Symbol"/>
          <w:b/>
          <w:lang w:val="en-US"/>
        </w:rPr>
        <w:t></w:t>
      </w:r>
      <w:r>
        <w:rPr>
          <w:rFonts w:eastAsia="Symbol" w:cs="Symbol"/>
          <w:b/>
          <w:lang w:val="en-US"/>
        </w:rPr>
        <w:t>P5)</w:t>
      </w:r>
      <w:r>
        <w:rPr>
          <w:rFonts w:ascii="Symbol" w:hAnsi="Symbol" w:eastAsia="Symbol" w:cs="Symbol"/>
          <w:b/>
        </w:rPr>
        <w:t></w:t>
      </w:r>
      <w:r>
        <w:rPr>
          <w:rFonts w:eastAsia="Symbol" w:cs="Symbol"/>
          <w:b/>
          <w:lang w:val="en-US"/>
        </w:rPr>
        <w:t xml:space="preserve"> ((P2</w:t>
      </w:r>
      <w:r>
        <w:rPr>
          <w:rFonts w:ascii="Symbol" w:hAnsi="Symbol" w:eastAsia="Symbol" w:cs="Symbol"/>
          <w:b/>
          <w:lang w:val="en-US"/>
        </w:rPr>
        <w:t></w:t>
      </w:r>
      <w:r>
        <w:rPr>
          <w:rFonts w:eastAsia="Symbol" w:cs="Symbol"/>
          <w:b/>
          <w:lang w:val="en-US"/>
        </w:rPr>
        <w:t xml:space="preserve"> </w:t>
      </w:r>
      <w:r>
        <w:rPr>
          <w:rFonts w:eastAsia="Wingdings" w:cs="Wingdings"/>
          <w:b/>
          <w:lang w:val="en-US"/>
        </w:rPr>
        <w:t>P4)</w:t>
      </w:r>
      <w:r>
        <w:rPr>
          <w:rFonts w:ascii="Symbol" w:hAnsi="Symbol" w:eastAsia="Symbol" w:cs="Symbol"/>
          <w:b/>
          <w:lang w:val="en-US"/>
        </w:rPr>
        <w:t></w:t>
      </w:r>
      <w:r>
        <w:rPr>
          <w:rFonts w:ascii="Wingdings" w:hAnsi="Wingdings" w:eastAsia="Wingdings" w:cs="Wingdings"/>
          <w:b/>
        </w:rPr>
        <w:t></w:t>
      </w:r>
      <w:r>
        <w:rPr>
          <w:rFonts w:eastAsia="Wingdings" w:cs="Wingdings"/>
          <w:b/>
          <w:lang w:val="en-US"/>
        </w:rPr>
        <w:t>P3</w:t>
      </w:r>
      <w:r>
        <w:rPr>
          <w:rFonts w:eastAsia="Symbol" w:cs="Symbol"/>
          <w:b/>
          <w:lang w:val="en-US"/>
        </w:rPr>
        <w:t xml:space="preserve">) </w:t>
      </w:r>
      <w:r>
        <w:rPr>
          <w:rFonts w:ascii="Symbol" w:hAnsi="Symbol" w:eastAsia="Symbol" w:cs="Symbol"/>
          <w:b/>
        </w:rPr>
        <w:t></w:t>
      </w:r>
      <w:r>
        <w:rPr>
          <w:rFonts w:eastAsia="Symbol" w:cs="Symbol"/>
          <w:b/>
          <w:lang w:val="en-US"/>
        </w:rPr>
        <w:t xml:space="preserve"> ((</w:t>
      </w:r>
      <w:r>
        <w:rPr>
          <w:rFonts w:ascii="Symbol" w:hAnsi="Symbol" w:eastAsia="Symbol" w:cs="Symbol"/>
          <w:b/>
          <w:lang w:val="en-US"/>
        </w:rPr>
        <w:t></w:t>
      </w:r>
      <w:r>
        <w:rPr>
          <w:rFonts w:eastAsia="Symbol" w:cs="Symbol"/>
          <w:b/>
          <w:lang w:val="en-US"/>
        </w:rPr>
        <w:t>P3</w:t>
      </w:r>
      <w:r>
        <w:rPr>
          <w:rFonts w:ascii="Symbol" w:hAnsi="Symbol" w:eastAsia="Symbol" w:cs="Symbol"/>
          <w:b/>
          <w:lang w:val="en-US"/>
        </w:rPr>
        <w:t></w:t>
      </w:r>
      <w:r>
        <w:rPr>
          <w:rFonts w:eastAsia="Symbol" w:cs="Symbol"/>
          <w:b/>
          <w:lang w:val="en-US"/>
        </w:rPr>
        <w:t xml:space="preserve">P5) </w:t>
      </w:r>
      <w:r>
        <w:rPr>
          <w:rFonts w:ascii="Wingdings" w:hAnsi="Wingdings" w:eastAsia="Wingdings" w:cs="Wingdings"/>
          <w:b/>
        </w:rPr>
        <w:t></w:t>
      </w:r>
      <w:r>
        <w:rPr>
          <w:rFonts w:eastAsia="Wingdings" w:cs="Wingdings"/>
          <w:b/>
          <w:lang w:val="en-US"/>
        </w:rPr>
        <w:t>P2)</w:t>
      </w:r>
      <w:r>
        <w:rPr>
          <w:rFonts w:ascii="Symbol" w:hAnsi="Symbol" w:eastAsia="Symbol" w:cs="Symbol"/>
          <w:b/>
          <w:lang w:val="en-US"/>
        </w:rPr>
        <w:t></w:t>
      </w:r>
      <w:r>
        <w:rPr>
          <w:rFonts w:eastAsia="Symbol" w:cs="Symbol"/>
          <w:b/>
          <w:lang w:val="en-US"/>
        </w:rPr>
        <w:t xml:space="preserve">  (</w:t>
      </w:r>
      <w:r>
        <w:rPr>
          <w:rFonts w:ascii="Symbol" w:hAnsi="Symbol" w:eastAsia="Symbol" w:cs="Symbol"/>
          <w:b/>
          <w:lang w:val="en-US"/>
        </w:rPr>
        <w:t></w:t>
      </w:r>
      <w:r>
        <w:rPr>
          <w:rFonts w:eastAsia="Symbol" w:cs="Symbol"/>
          <w:b/>
          <w:lang w:val="en-US"/>
        </w:rPr>
        <w:t>P2</w:t>
      </w:r>
      <w:r>
        <w:rPr>
          <w:rFonts w:ascii="Wingdings" w:hAnsi="Wingdings" w:eastAsia="Wingdings" w:cs="Wingdings"/>
          <w:b/>
          <w:lang w:val="en-US"/>
        </w:rPr>
        <w:t></w:t>
      </w:r>
      <w:r>
        <w:rPr>
          <w:rFonts w:eastAsia="Wingdings" w:cs="Wingdings"/>
          <w:b/>
          <w:lang w:val="en-US"/>
        </w:rPr>
        <w:t>P5)</w:t>
      </w:r>
      <w:r>
        <w:rPr>
          <w:rFonts w:eastAsia="Symbol" w:cs="Symbol"/>
          <w:b/>
          <w:lang w:val="en-US"/>
        </w:rPr>
        <w:t>]</w:t>
      </w:r>
    </w:p>
    <w:p w:rsidR="00CD47CE" w:rsidRDefault="00CD47CE" w14:paraId="3461D779" w14:textId="77777777">
      <w:pPr>
        <w:rPr>
          <w:rFonts w:eastAsia="Symbol" w:cs="Symbol"/>
          <w:b/>
          <w:lang w:val="en-GB"/>
        </w:rPr>
      </w:pPr>
    </w:p>
    <w:p w:rsidR="00CD47CE" w:rsidRDefault="00931120" w14:paraId="77328E5B" w14:textId="77777777">
      <w:pPr>
        <w:tabs>
          <w:tab w:val="left" w:pos="3780"/>
        </w:tabs>
        <w:jc w:val="both"/>
      </w:pPr>
      <w:r>
        <w:rPr>
          <w:rFonts w:eastAsia="Symbol" w:cs="Symbol"/>
          <w:b/>
          <w:bCs/>
        </w:rPr>
        <w:t>Note:</w:t>
      </w:r>
      <w:r>
        <w:rPr>
          <w:rFonts w:eastAsia="Symbol" w:cs="Symbol"/>
        </w:rPr>
        <w:t xml:space="preserve"> </w:t>
      </w:r>
    </w:p>
    <w:p w:rsidR="00CD47CE" w:rsidRDefault="00931120" w14:paraId="6B2F94D3" w14:textId="77777777">
      <w:pPr>
        <w:numPr>
          <w:ilvl w:val="0"/>
          <w:numId w:val="2"/>
        </w:numPr>
        <w:tabs>
          <w:tab w:val="left" w:pos="3780"/>
        </w:tabs>
        <w:jc w:val="both"/>
      </w:pPr>
      <w:r>
        <w:rPr>
          <w:rFonts w:eastAsia="Symbol" w:cs="Symbol"/>
        </w:rPr>
        <w:t>faire d’abord la FNC.</w:t>
      </w:r>
    </w:p>
    <w:p w:rsidR="00CD47CE" w:rsidRDefault="00931120" w14:paraId="1A7EBFEC" w14:textId="77777777">
      <w:pPr>
        <w:numPr>
          <w:ilvl w:val="0"/>
          <w:numId w:val="2"/>
        </w:numPr>
        <w:tabs>
          <w:tab w:val="left" w:pos="3780"/>
        </w:tabs>
        <w:jc w:val="both"/>
      </w:pPr>
      <w:r>
        <w:rPr>
          <w:rFonts w:eastAsia="Symbol" w:cs="Symbol"/>
        </w:rPr>
        <w:t>vous pouvez utiliser DPLL,  la résolution, ou la table de vérité.</w:t>
      </w:r>
    </w:p>
    <w:p w:rsidR="00CD47CE" w:rsidRDefault="00931120" w14:paraId="6518E731" w14:textId="77777777">
      <w:r>
        <w:rPr>
          <w:rFonts w:eastAsia="Times New Roman"/>
        </w:rPr>
        <w:t xml:space="preserve">                                                                                                                            </w:t>
      </w:r>
      <w:r>
        <w:rPr>
          <w:b/>
          <w:bCs/>
          <w:lang w:val="en-GB"/>
        </w:rPr>
        <w:t>Bon courage</w:t>
      </w:r>
    </w:p>
    <w:p w:rsidR="00931120" w:rsidP="07C2BBF6" w:rsidRDefault="00931120" w14:paraId="7C873757" w14:textId="36ABAFEB">
      <w:pPr>
        <w:rPr>
          <w:b w:val="1"/>
          <w:bCs w:val="1"/>
        </w:rPr>
      </w:pPr>
      <w:r w:rsidRPr="07C2BBF6" w:rsidR="00931120">
        <w:rPr>
          <w:rFonts w:eastAsia="Times New Roman"/>
          <w:b w:val="1"/>
          <w:bCs w:val="1"/>
          <w:lang w:val="en-GB"/>
        </w:rPr>
        <w:t xml:space="preserve">                              </w:t>
      </w:r>
      <w:r w:rsidRPr="07C2BBF6" w:rsidR="00931120">
        <w:rPr>
          <w:rFonts w:eastAsia="Times New Roman"/>
          <w:b w:val="1"/>
          <w:bCs w:val="1"/>
          <w:lang w:val="en-GB"/>
        </w:rPr>
        <w:t xml:space="preserve">                                                                                              </w:t>
      </w:r>
      <w:r w:rsidRPr="07C2BBF6" w:rsidR="00931120">
        <w:rPr>
          <w:b w:val="1"/>
          <w:bCs w:val="1"/>
        </w:rPr>
        <w:t>Hadjila.F</w:t>
      </w:r>
      <w:bookmarkStart w:name="_PictureBullets" w:id="0"/>
      <w:bookmarkEnd w:id="0"/>
    </w:p>
    <w:sectPr w:rsidR="00931120">
      <w:headerReference w:type="default" r:id="rId11"/>
      <w:footerReference w:type="default" r:id="rId12"/>
      <w:headerReference w:type="first" r:id="rId13"/>
      <w:footerReference w:type="first" r:id="rId14"/>
      <w:pgSz w:w="11906" w:h="16838" w:orient="portrait"/>
      <w:pgMar w:top="1417" w:right="1106" w:bottom="1417" w:left="108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1120" w:rsidRDefault="00931120" w14:paraId="3CF2D8B6" w14:textId="77777777">
      <w:r>
        <w:separator/>
      </w:r>
    </w:p>
  </w:endnote>
  <w:endnote w:type="continuationSeparator" w:id="0">
    <w:p w:rsidR="00931120" w:rsidRDefault="00931120" w14:paraId="0FB7827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CD47CE" w:rsidRDefault="00666922" w14:paraId="4590CB77" w14:textId="6DC350DA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21F9BF2D" wp14:editId="4241B4D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4930" cy="173355"/>
              <wp:effectExtent l="0" t="635" r="1270" b="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" cy="173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D47CE" w:rsidRDefault="00931120" w14:paraId="413E490F" w14:textId="77777777">
                          <w:pPr>
                            <w:pStyle w:val="Pieddepage"/>
                          </w:pP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 w:rsidR="00E92CB5">
                            <w:rPr>
                              <w:rStyle w:val="Numrodepage"/>
                              <w:noProof/>
                            </w:rPr>
                            <w:t>1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" tIns="1270" rIns="1270" bIns="127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1F9BF2D">
              <v:stroke joinstyle="miter"/>
              <v:path gradientshapeok="t" o:connecttype="rect"/>
            </v:shapetype>
            <v:shape id="Text Box 1" style="position:absolute;margin-left:0;margin-top:.05pt;width:5.9pt;height:13.6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">
              <v:textbox inset=".1pt,.1pt,.1pt,.1pt">
                <w:txbxContent>
                  <w:p w:rsidR="00CD47CE" w:rsidRDefault="00931120" w14:paraId="413E490F" w14:textId="77777777">
                    <w:pPr>
                      <w:pStyle w:val="Pieddepage"/>
                    </w:pP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 w:rsidR="00E92CB5">
                      <w:rPr>
                        <w:rStyle w:val="Numrodepage"/>
                        <w:noProof/>
                      </w:rPr>
                      <w:t>1</w:t>
                    </w:r>
                    <w:r>
                      <w:rPr>
                        <w:rStyle w:val="Numrodepage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47CE" w:rsidRDefault="00CD47CE" w14:paraId="1FC39945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1120" w:rsidRDefault="00931120" w14:paraId="0562CB0E" w14:textId="77777777">
      <w:r>
        <w:separator/>
      </w:r>
    </w:p>
  </w:footnote>
  <w:footnote w:type="continuationSeparator" w:id="0">
    <w:p w:rsidR="00931120" w:rsidRDefault="00931120" w14:paraId="34CE0A4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47CE" w:rsidRDefault="00931120" w14:paraId="381E12F5" w14:textId="77777777">
    <w:pPr>
      <w:pStyle w:val="En-tte"/>
      <w:jc w:val="center"/>
    </w:pPr>
    <w:r>
      <w:rPr>
        <w:b/>
        <w:bCs/>
        <w:sz w:val="28"/>
        <w:szCs w:val="28"/>
      </w:rPr>
      <w:t>Université Abou Bekr Belkaid –Tlemcen</w:t>
    </w:r>
  </w:p>
  <w:p w:rsidR="00CD47CE" w:rsidRDefault="00931120" w14:paraId="096CB3AF" w14:textId="77777777">
    <w:pPr>
      <w:pStyle w:val="En-tte"/>
      <w:jc w:val="center"/>
    </w:pPr>
    <w:r>
      <w:rPr>
        <w:b/>
        <w:bCs/>
        <w:sz w:val="28"/>
        <w:szCs w:val="28"/>
      </w:rPr>
      <w:t>Faculté des sciences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47CE" w:rsidRDefault="00CD47CE" w14:paraId="62EBF3C5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56916076">
    <w:abstractNumId w:val="0"/>
  </w:num>
  <w:num w:numId="2" w16cid:durableId="308364209">
    <w:abstractNumId w:val="1"/>
  </w:num>
  <w:num w:numId="3" w16cid:durableId="1137382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2">
      <o:colormenu v:ext="edit" strokecolor="none [1]" fillcolor="none [4]" shadowcolor="none [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B5"/>
    <w:rsid w:val="00501611"/>
    <w:rsid w:val="00666922"/>
    <w:rsid w:val="00931120"/>
    <w:rsid w:val="00CD47CE"/>
    <w:rsid w:val="00E92CB5"/>
    <w:rsid w:val="07C2BBF6"/>
    <w:rsid w:val="67A3A48A"/>
    <w:rsid w:val="7A31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strokecolor="none [1]" fillcolor="none [4]" shadowcolor="none [2]"/>
    </o:shapedefaults>
    <o:shapelayout v:ext="edit">
      <o:idmap v:ext="edit" data="2"/>
    </o:shapelayout>
  </w:shapeDefaults>
  <w:doNotEmbedSmartTags/>
  <w:decimalSymbol w:val="."/>
  <w:listSeparator w:val=","/>
  <w14:docId w14:val="62AA0750"/>
  <w15:docId w15:val="{9FF2BA95-9432-4B3D-9672-D809F804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rFonts w:eastAsia="Batang"/>
      <w:sz w:val="24"/>
      <w:szCs w:val="24"/>
      <w:lang w:val="fr-FR" w:eastAsia="ko-K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  <w:rPr>
      <w:rFonts w:hint="default" w:ascii="Wingdings" w:hAnsi="Wingdings" w:cs="Wingdings"/>
    </w:rPr>
  </w:style>
  <w:style w:type="character" w:styleId="WW8Num3z1" w:customStyle="1">
    <w:name w:val="WW8Num3z1"/>
    <w:rPr>
      <w:rFonts w:hint="default" w:ascii="Courier New" w:hAnsi="Courier New" w:cs="Courier New"/>
    </w:rPr>
  </w:style>
  <w:style w:type="character" w:styleId="WW8Num3z3" w:customStyle="1">
    <w:name w:val="WW8Num3z3"/>
    <w:rPr>
      <w:rFonts w:hint="default" w:ascii="Symbol" w:hAnsi="Symbol" w:cs="Symbol"/>
    </w:rPr>
  </w:style>
  <w:style w:type="character" w:styleId="WW8Num4z0" w:customStyle="1">
    <w:name w:val="WW8Num4z0"/>
    <w:rPr>
      <w:rFonts w:hint="default" w:ascii="Symbol" w:hAnsi="Symbol" w:cs="Symbol"/>
    </w:rPr>
  </w:style>
  <w:style w:type="character" w:styleId="WW8Num4z1" w:customStyle="1">
    <w:name w:val="WW8Num4z1"/>
    <w:rPr>
      <w:rFonts w:hint="default" w:ascii="Courier New" w:hAnsi="Courier New" w:cs="Courier New"/>
    </w:rPr>
  </w:style>
  <w:style w:type="character" w:styleId="WW8Num4z2" w:customStyle="1">
    <w:name w:val="WW8Num4z2"/>
    <w:rPr>
      <w:rFonts w:hint="default" w:ascii="Wingdings" w:hAnsi="Wingdings" w:cs="Wingdings"/>
    </w:rPr>
  </w:style>
  <w:style w:type="character" w:styleId="WW8Num5z0" w:customStyle="1">
    <w:name w:val="WW8Num5z0"/>
    <w:rPr>
      <w:rFonts w:hint="default" w:ascii="Wingdings" w:hAnsi="Wingdings" w:cs="Wingdings"/>
    </w:rPr>
  </w:style>
  <w:style w:type="character" w:styleId="WW8Num5z1" w:customStyle="1">
    <w:name w:val="WW8Num5z1"/>
    <w:rPr>
      <w:rFonts w:hint="default" w:ascii="Courier New" w:hAnsi="Courier New" w:cs="Courier New"/>
    </w:rPr>
  </w:style>
  <w:style w:type="character" w:styleId="WW8Num5z3" w:customStyle="1">
    <w:name w:val="WW8Num5z3"/>
    <w:rPr>
      <w:rFonts w:hint="default" w:ascii="Symbol" w:hAnsi="Symbol" w:cs="Symbol"/>
    </w:rPr>
  </w:style>
  <w:style w:type="character" w:styleId="WW8Num6z0" w:customStyle="1">
    <w:name w:val="WW8Num6z0"/>
    <w:rPr>
      <w:rFonts w:hint="default" w:ascii="Wingdings" w:hAnsi="Wingdings" w:cs="Wingdings"/>
    </w:rPr>
  </w:style>
  <w:style w:type="character" w:styleId="WW8Num6z1" w:customStyle="1">
    <w:name w:val="WW8Num6z1"/>
    <w:rPr>
      <w:rFonts w:hint="default" w:ascii="Courier New" w:hAnsi="Courier New" w:cs="Courier New"/>
    </w:rPr>
  </w:style>
  <w:style w:type="character" w:styleId="WW8Num6z3" w:customStyle="1">
    <w:name w:val="WW8Num6z3"/>
    <w:rPr>
      <w:rFonts w:hint="default" w:ascii="Symbol" w:hAnsi="Symbol" w:cs="Symbol"/>
    </w:rPr>
  </w:style>
  <w:style w:type="character" w:styleId="WW8Num7z0" w:customStyle="1">
    <w:name w:val="WW8Num7z0"/>
  </w:style>
  <w:style w:type="character" w:styleId="WW8Num7z1" w:customStyle="1">
    <w:name w:val="WW8Num7z1"/>
  </w:style>
  <w:style w:type="character" w:styleId="WW8Num7z2" w:customStyle="1">
    <w:name w:val="WW8Num7z2"/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8z0" w:customStyle="1">
    <w:name w:val="WW8Num8z0"/>
    <w:rPr>
      <w:rFonts w:hint="default" w:ascii="Wingdings" w:hAnsi="Wingdings" w:cs="Wingdings"/>
    </w:rPr>
  </w:style>
  <w:style w:type="character" w:styleId="WW8Num8z1" w:customStyle="1">
    <w:name w:val="WW8Num8z1"/>
    <w:rPr>
      <w:rFonts w:hint="default" w:ascii="Courier New" w:hAnsi="Courier New" w:cs="Courier New"/>
    </w:rPr>
  </w:style>
  <w:style w:type="character" w:styleId="WW8Num8z3" w:customStyle="1">
    <w:name w:val="WW8Num8z3"/>
    <w:rPr>
      <w:rFonts w:hint="default" w:ascii="Symbol" w:hAnsi="Symbol" w:cs="Symbol"/>
    </w:rPr>
  </w:style>
  <w:style w:type="character" w:styleId="WW8Num9z0" w:customStyle="1">
    <w:name w:val="WW8Num9z0"/>
    <w:rPr>
      <w:rFonts w:hint="default"/>
    </w:rPr>
  </w:style>
  <w:style w:type="character" w:styleId="WW8Num9z1" w:customStyle="1">
    <w:name w:val="WW8Num9z1"/>
    <w:rPr>
      <w:rFonts w:hint="default" w:ascii="Symbol" w:hAnsi="Symbol" w:cs="Symbol"/>
    </w:rPr>
  </w:style>
  <w:style w:type="character" w:styleId="WW8Num9z2" w:customStyle="1">
    <w:name w:val="WW8Num9z2"/>
  </w:style>
  <w:style w:type="character" w:styleId="WW8Num9z3" w:customStyle="1">
    <w:name w:val="WW8Num9z3"/>
  </w:style>
  <w:style w:type="character" w:styleId="WW8Num9z4" w:customStyle="1">
    <w:name w:val="WW8Num9z4"/>
  </w:style>
  <w:style w:type="character" w:styleId="WW8Num9z5" w:customStyle="1">
    <w:name w:val="WW8Num9z5"/>
  </w:style>
  <w:style w:type="character" w:styleId="WW8Num9z6" w:customStyle="1">
    <w:name w:val="WW8Num9z6"/>
  </w:style>
  <w:style w:type="character" w:styleId="WW8Num9z7" w:customStyle="1">
    <w:name w:val="WW8Num9z7"/>
  </w:style>
  <w:style w:type="character" w:styleId="WW8Num9z8" w:customStyle="1">
    <w:name w:val="WW8Num9z8"/>
  </w:style>
  <w:style w:type="character" w:styleId="WW8Num10z0" w:customStyle="1">
    <w:name w:val="WW8Num10z0"/>
    <w:rPr>
      <w:rFonts w:hint="default"/>
    </w:rPr>
  </w:style>
  <w:style w:type="character" w:styleId="WW8Num10z1" w:customStyle="1">
    <w:name w:val="WW8Num10z1"/>
  </w:style>
  <w:style w:type="character" w:styleId="WW8Num10z2" w:customStyle="1">
    <w:name w:val="WW8Num10z2"/>
  </w:style>
  <w:style w:type="character" w:styleId="WW8Num10z3" w:customStyle="1">
    <w:name w:val="WW8Num10z3"/>
  </w:style>
  <w:style w:type="character" w:styleId="WW8Num10z4" w:customStyle="1">
    <w:name w:val="WW8Num10z4"/>
  </w:style>
  <w:style w:type="character" w:styleId="WW8Num10z5" w:customStyle="1">
    <w:name w:val="WW8Num10z5"/>
  </w:style>
  <w:style w:type="character" w:styleId="WW8Num10z6" w:customStyle="1">
    <w:name w:val="WW8Num10z6"/>
  </w:style>
  <w:style w:type="character" w:styleId="WW8Num10z7" w:customStyle="1">
    <w:name w:val="WW8Num10z7"/>
  </w:style>
  <w:style w:type="character" w:styleId="WW8Num10z8" w:customStyle="1">
    <w:name w:val="WW8Num10z8"/>
  </w:style>
  <w:style w:type="character" w:styleId="Policepardfaut1" w:customStyle="1">
    <w:name w:val="Police par défaut1"/>
  </w:style>
  <w:style w:type="character" w:styleId="Numrodepage">
    <w:name w:val="page number"/>
    <w:basedOn w:val="Policepardfaut1"/>
  </w:style>
  <w:style w:type="character" w:styleId="Caractresdenumrotation" w:customStyle="1">
    <w:name w:val="Caractères de numérotation"/>
  </w:style>
  <w:style w:type="character" w:styleId="ListLabel8" w:customStyle="1">
    <w:name w:val="ListLabel 8"/>
    <w:rPr>
      <w:rFonts w:cs="Wingdings"/>
    </w:rPr>
  </w:style>
  <w:style w:type="character" w:styleId="ListLabel9" w:customStyle="1">
    <w:name w:val="ListLabel 9"/>
    <w:rPr>
      <w:rFonts w:cs="Courier New"/>
    </w:rPr>
  </w:style>
  <w:style w:type="character" w:styleId="ListLabel10" w:customStyle="1">
    <w:name w:val="ListLabel 10"/>
    <w:rPr>
      <w:rFonts w:cs="Wingdings"/>
    </w:rPr>
  </w:style>
  <w:style w:type="character" w:styleId="ListLabel11" w:customStyle="1">
    <w:name w:val="ListLabel 11"/>
    <w:rPr>
      <w:rFonts w:cs="Symbol"/>
    </w:rPr>
  </w:style>
  <w:style w:type="character" w:styleId="ListLabel12" w:customStyle="1">
    <w:name w:val="ListLabel 12"/>
    <w:rPr>
      <w:rFonts w:cs="Courier New"/>
    </w:rPr>
  </w:style>
  <w:style w:type="character" w:styleId="ListLabel13" w:customStyle="1">
    <w:name w:val="ListLabel 13"/>
    <w:rPr>
      <w:rFonts w:cs="Wingdings"/>
    </w:rPr>
  </w:style>
  <w:style w:type="character" w:styleId="ListLabel14" w:customStyle="1">
    <w:name w:val="ListLabel 14"/>
    <w:rPr>
      <w:rFonts w:cs="Symbol"/>
    </w:rPr>
  </w:style>
  <w:style w:type="character" w:styleId="ListLabel15" w:customStyle="1">
    <w:name w:val="ListLabel 15"/>
    <w:rPr>
      <w:rFonts w:cs="Courier New"/>
    </w:rPr>
  </w:style>
  <w:style w:type="character" w:styleId="ListLabel16" w:customStyle="1">
    <w:name w:val="ListLabel 16"/>
    <w:rPr>
      <w:rFonts w:cs="Wingdings"/>
    </w:rPr>
  </w:style>
  <w:style w:type="character" w:styleId="Puces" w:customStyle="1">
    <w:name w:val="Puces"/>
    <w:rPr>
      <w:rFonts w:ascii="OpenSymbol" w:hAnsi="OpenSymbol" w:eastAsia="OpenSymbol" w:cs="OpenSymbol"/>
    </w:rPr>
  </w:style>
  <w:style w:type="paragraph" w:styleId="Titre1" w:customStyle="1">
    <w:name w:val="Titre1"/>
    <w:basedOn w:val="Normal"/>
    <w:next w:val="Corpsdetexte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Contenudecadre" w:customStyle="1">
    <w:name w:val="Contenu de cadre"/>
    <w:basedOn w:val="Normal"/>
  </w:style>
  <w:style w:type="paragraph" w:styleId="Paragraphedeliste1" w:customStyle="1">
    <w:name w:val="Paragraphe de liste1"/>
    <w:basedOn w:val="Normal"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8CFA5F510BDF464CA59EB097650035D2" ma:contentTypeVersion="12" ma:contentTypeDescription="إنشاء مستند جديد." ma:contentTypeScope="" ma:versionID="f94b9a4f7c1deb218958c2781b9b8415">
  <xsd:schema xmlns:xsd="http://www.w3.org/2001/XMLSchema" xmlns:xs="http://www.w3.org/2001/XMLSchema" xmlns:p="http://schemas.microsoft.com/office/2006/metadata/properties" xmlns:ns2="9b00ef21-e74a-4460-80bc-b2d8e453a9f8" xmlns:ns3="f851d64e-1181-4a45-9055-848cb6c4e717" targetNamespace="http://schemas.microsoft.com/office/2006/metadata/properties" ma:root="true" ma:fieldsID="f11fe00ca4f977ca6a36288572e2f8cb" ns2:_="" ns3:_="">
    <xsd:import namespace="9b00ef21-e74a-4460-80bc-b2d8e453a9f8"/>
    <xsd:import namespace="f851d64e-1181-4a45-9055-848cb6c4e71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0ef21-e74a-4460-80bc-b2d8e453a9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تمت مشاركته مع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مشتركة مع تفاصيل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37194e34-0393-4db4-9fd3-bf8fdd3124c0}" ma:internalName="TaxCatchAll" ma:showField="CatchAllData" ma:web="9b00ef21-e74a-4460-80bc-b2d8e453a9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1d64e-1181-4a45-9055-848cb6c4e71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علامات الصور" ma:readOnly="false" ma:fieldId="{5cf76f15-5ced-4ddc-b409-7134ff3c332f}" ma:taxonomyMulti="true" ma:sspId="5cef938c-1510-4077-bb25-bbac51dcca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00ef21-e74a-4460-80bc-b2d8e453a9f8" xsi:nil="true"/>
    <lcf76f155ced4ddcb4097134ff3c332f xmlns="f851d64e-1181-4a45-9055-848cb6c4e7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E78929-ACC2-47C1-86EA-2B6B540DA9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94EAB0-A5D6-4E35-BD33-0AAC5D3B924C}"/>
</file>

<file path=customXml/itemProps3.xml><?xml version="1.0" encoding="utf-8"?>
<ds:datastoreItem xmlns:ds="http://schemas.openxmlformats.org/officeDocument/2006/customXml" ds:itemID="{533DB4B0-D222-4121-917A-8662D4D1E031}">
  <ds:schemaRefs>
    <ds:schemaRef ds:uri="http://schemas.microsoft.com/office/2006/metadata/properties"/>
    <ds:schemaRef ds:uri="http://schemas.microsoft.com/office/infopath/2007/PartnerControls"/>
    <ds:schemaRef ds:uri="9b00ef21-e74a-4460-80bc-b2d8e453a9f8"/>
    <ds:schemaRef ds:uri="f851d64e-1181-4a45-9055-848cb6c4e71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Exercice 1 :</dc:title>
  <dc:creator>pc</dc:creator>
  <lastModifiedBy>CHAIMAE BOUTERFAS</lastModifiedBy>
  <revision>4</revision>
  <lastPrinted>2012-12-06T16:27:00.0000000Z</lastPrinted>
  <dcterms:created xsi:type="dcterms:W3CDTF">2024-04-26T12:05:00.0000000Z</dcterms:created>
  <dcterms:modified xsi:type="dcterms:W3CDTF">2024-04-30T01:55:06.6152245Z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0x0101008CFA5F510BDF464CA59EB097650035D2</vt:lpwstr>
  </property>
  <property fmtid="{D5CDD505-2E9C-101B-9397-08002B2CF9AE}" pid="3" name="MediaServiceImageTags">
    <vt:lpwstr/>
  </property>
</Properties>
</file>