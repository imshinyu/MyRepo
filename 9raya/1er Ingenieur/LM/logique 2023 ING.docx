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R="0020341F" w:rsidRDefault="0020341F" w14:paraId="0B9C225E" wp14:textId="77777777">
      <w:r w:rsidR="009B5B06">
        <w:rPr>
          <w:rFonts w:eastAsia="Times New Roman"/>
          <w:b w:val="1"/>
          <w:bCs w:val="1"/>
        </w:rPr>
        <w:t xml:space="preserve">   </w:t>
      </w:r>
      <w:r w:rsidR="009B5B06">
        <w:rPr>
          <w:b w:val="1"/>
          <w:bCs w:val="1"/>
        </w:rPr>
        <w:t xml:space="preserve">Département d’Informatique                    </w:t>
      </w:r>
    </w:p>
    <w:p xmlns:wp14="http://schemas.microsoft.com/office/word/2010/wordml" w:rsidR="0020341F" w:rsidP="00142032" w:rsidRDefault="00142032" w14:paraId="286547FA" wp14:textId="77777777">
      <w:pPr>
        <w:jc w:val="center"/>
      </w:pPr>
      <w:r>
        <w:rPr>
          <w:b/>
          <w:bCs/>
        </w:rPr>
        <w:t>2022</w:t>
      </w:r>
      <w:r w:rsidR="009B5B06">
        <w:rPr>
          <w:b/>
          <w:bCs/>
        </w:rPr>
        <w:t>-20</w:t>
      </w:r>
      <w:r>
        <w:rPr>
          <w:b/>
          <w:bCs/>
        </w:rPr>
        <w:t>23</w:t>
      </w:r>
    </w:p>
    <w:p xmlns:wp14="http://schemas.microsoft.com/office/word/2010/wordml" w:rsidR="0020341F" w:rsidP="2409D51E" w:rsidRDefault="00142032" w14:paraId="02A42D95" wp14:textId="2ECFB542">
      <w:pPr>
        <w:pStyle w:val="Normal"/>
        <w:rPr>
          <w:b w:val="1"/>
          <w:bCs w:val="1"/>
        </w:rPr>
      </w:pPr>
      <w:r w:rsidRPr="2409D51E" w:rsidR="00142032">
        <w:rPr>
          <w:b w:val="1"/>
          <w:bCs w:val="1"/>
        </w:rPr>
        <w:t>1</w:t>
      </w:r>
      <w:r w:rsidRPr="2409D51E" w:rsidR="009B5B06">
        <w:rPr>
          <w:b w:val="1"/>
          <w:bCs w:val="1"/>
          <w:vertAlign w:val="superscript"/>
        </w:rPr>
        <w:t>e</w:t>
      </w:r>
      <w:r w:rsidRPr="2409D51E" w:rsidR="00142032">
        <w:rPr>
          <w:b w:val="1"/>
          <w:bCs w:val="1"/>
          <w:vertAlign w:val="superscript"/>
        </w:rPr>
        <w:t>r</w:t>
      </w:r>
      <w:r w:rsidRPr="2409D51E" w:rsidR="009B5B06">
        <w:rPr>
          <w:b w:val="1"/>
          <w:bCs w:val="1"/>
          <w:vertAlign w:val="superscript"/>
        </w:rPr>
        <w:t xml:space="preserve">e  </w:t>
      </w:r>
      <w:r w:rsidRPr="2409D51E" w:rsidR="009B5B06">
        <w:rPr>
          <w:b w:val="1"/>
          <w:bCs w:val="1"/>
        </w:rPr>
        <w:t xml:space="preserve">Année </w:t>
      </w:r>
      <w:r w:rsidRPr="2409D51E" w:rsidR="00142032">
        <w:rPr>
          <w:b w:val="1"/>
          <w:bCs w:val="1"/>
        </w:rPr>
        <w:t>Ingénieur</w:t>
      </w:r>
    </w:p>
    <w:p xmlns:wp14="http://schemas.microsoft.com/office/word/2010/wordml" w:rsidR="0020341F" w:rsidRDefault="0020341F" w14:paraId="0A37501D" wp14:textId="77777777">
      <w:pPr>
        <w:rPr>
          <w:b/>
          <w:bCs/>
        </w:rPr>
      </w:pPr>
    </w:p>
    <w:p xmlns:wp14="http://schemas.microsoft.com/office/word/2010/wordml" w:rsidR="0020341F" w:rsidRDefault="009B5B06" w14:paraId="0AD34792" wp14:textId="77777777">
      <w:r>
        <w:rPr>
          <w:b/>
          <w:bCs/>
        </w:rPr>
        <w:t>Module : Logique mathématique</w:t>
      </w:r>
    </w:p>
    <w:p xmlns:wp14="http://schemas.microsoft.com/office/word/2010/wordml" w:rsidR="0020341F" w:rsidRDefault="009B5B06" w14:paraId="3CB29FA0" wp14:textId="77777777">
      <w:pPr>
        <w:jc w:val="center"/>
      </w:pPr>
      <w:r>
        <w:rPr>
          <w:b/>
          <w:bCs/>
        </w:rPr>
        <w:t>Epreuve Finale</w:t>
      </w:r>
    </w:p>
    <w:p xmlns:wp14="http://schemas.microsoft.com/office/word/2010/wordml" w:rsidR="0020341F" w:rsidRDefault="0020341F" w14:paraId="5DAB6C7B" wp14:textId="77777777">
      <w:pPr>
        <w:rPr>
          <w:b/>
          <w:bCs/>
        </w:rPr>
      </w:pPr>
    </w:p>
    <w:p xmlns:wp14="http://schemas.microsoft.com/office/word/2010/wordml" w:rsidR="0020341F" w:rsidRDefault="009B5B06" w14:paraId="349465F9" wp14:textId="77777777">
      <w:r>
        <w:rPr>
          <w:b/>
          <w:bCs/>
        </w:rPr>
        <w:t>Documents autorisés  (</w:t>
      </w:r>
      <w:r w:rsidRPr="00142032">
        <w:rPr>
          <w:b/>
          <w:bCs/>
        </w:rPr>
        <w:t>choisir</w:t>
      </w:r>
      <w:r>
        <w:t xml:space="preserve"> l’ex</w:t>
      </w:r>
      <w:r w:rsidR="00142032">
        <w:t>ercice</w:t>
      </w:r>
      <w:r>
        <w:t xml:space="preserve"> 2 </w:t>
      </w:r>
      <w:r>
        <w:rPr>
          <w:b/>
          <w:bCs/>
        </w:rPr>
        <w:t>ou</w:t>
      </w:r>
      <w:r>
        <w:t xml:space="preserve"> l’ex</w:t>
      </w:r>
      <w:r w:rsidR="00142032">
        <w:t>ercice</w:t>
      </w:r>
      <w:r>
        <w:t xml:space="preserve"> 3</w:t>
      </w:r>
      <w:r>
        <w:rPr>
          <w:b/>
          <w:bCs/>
        </w:rPr>
        <w:t>)</w:t>
      </w:r>
    </w:p>
    <w:p xmlns:wp14="http://schemas.microsoft.com/office/word/2010/wordml" w:rsidR="0020341F" w:rsidRDefault="0020341F" w14:paraId="02EB378F" wp14:textId="77777777">
      <w:pPr>
        <w:rPr>
          <w:b/>
          <w:bCs/>
        </w:rPr>
      </w:pPr>
    </w:p>
    <w:p xmlns:wp14="http://schemas.microsoft.com/office/word/2010/wordml" w:rsidR="0020341F" w:rsidRDefault="00142032" w14:paraId="5B46A8F6" wp14:textId="77777777">
      <w:r>
        <w:rPr>
          <w:b/>
          <w:bCs/>
        </w:rPr>
        <w:t xml:space="preserve">Questions de cours (5 </w:t>
      </w:r>
      <w:r w:rsidR="009B5B06">
        <w:rPr>
          <w:b/>
          <w:bCs/>
        </w:rPr>
        <w:t>pts)</w:t>
      </w:r>
    </w:p>
    <w:p xmlns:wp14="http://schemas.microsoft.com/office/word/2010/wordml" w:rsidR="0020341F" w:rsidRDefault="0020341F" w14:paraId="6A05A809" wp14:textId="77777777">
      <w:pPr>
        <w:rPr>
          <w:b/>
          <w:bCs/>
        </w:rPr>
      </w:pPr>
    </w:p>
    <w:p xmlns:wp14="http://schemas.microsoft.com/office/word/2010/wordml" w:rsidR="00FF1DD9" w:rsidP="00C57073" w:rsidRDefault="00FF1DD9" w14:paraId="7DFE0533" wp14:textId="77777777">
      <w:pPr>
        <w:numPr>
          <w:ilvl w:val="0"/>
          <w:numId w:val="4"/>
        </w:numPr>
        <w:spacing w:line="360" w:lineRule="auto"/>
        <w:jc w:val="both"/>
      </w:pPr>
      <w:r>
        <w:t>Est-ce que les 02 problèmes suivants sont décidables ou non</w:t>
      </w:r>
      <w:r w:rsidR="00C57073">
        <w:t> ?</w:t>
      </w:r>
    </w:p>
    <w:p xmlns:wp14="http://schemas.microsoft.com/office/word/2010/wordml" w:rsidR="00FF1DD9" w:rsidP="00FF1DD9" w:rsidRDefault="00FF1DD9" w14:paraId="123BC797" wp14:textId="05CF2F64">
      <w:pPr>
        <w:numPr>
          <w:ilvl w:val="1"/>
          <w:numId w:val="4"/>
        </w:numPr>
        <w:spacing w:line="360" w:lineRule="auto"/>
        <w:jc w:val="both"/>
        <w:rPr/>
      </w:pPr>
      <w:r w:rsidR="00FF1DD9">
        <w:rPr/>
        <w:t xml:space="preserve">Dire si un  </w:t>
      </w:r>
      <w:r w:rsidR="5A5D9E18">
        <w:rPr/>
        <w:t xml:space="preserve">programme </w:t>
      </w:r>
      <w:r w:rsidR="00FF1DD9">
        <w:rPr/>
        <w:t>en</w:t>
      </w:r>
      <w:r w:rsidR="00FF1DD9">
        <w:rPr/>
        <w:t xml:space="preserve"> C++ fera une division par zéro ou non</w:t>
      </w:r>
      <w:r w:rsidR="00C57073">
        <w:rPr/>
        <w:t xml:space="preserve"> </w:t>
      </w:r>
      <w:r w:rsidR="00FF1DD9">
        <w:rPr/>
        <w:t>[décidable | indécidable]</w:t>
      </w:r>
    </w:p>
    <w:p xmlns:wp14="http://schemas.microsoft.com/office/word/2010/wordml" w:rsidR="0020341F" w:rsidP="00C57073" w:rsidRDefault="00FF1DD9" w14:paraId="141D24FA" wp14:textId="77777777">
      <w:pPr>
        <w:numPr>
          <w:ilvl w:val="1"/>
          <w:numId w:val="4"/>
        </w:numPr>
        <w:spacing w:line="360" w:lineRule="auto"/>
        <w:jc w:val="both"/>
        <w:rPr/>
      </w:pPr>
      <w:r w:rsidR="00FF1DD9">
        <w:rPr/>
        <w:t xml:space="preserve">Dire si 02 circuits logiques combinatoires sont </w:t>
      </w:r>
      <w:r w:rsidR="00C57073">
        <w:rPr/>
        <w:t>équivale</w:t>
      </w:r>
      <w:r w:rsidR="00FF1DD9">
        <w:rPr/>
        <w:t>nt</w:t>
      </w:r>
      <w:r w:rsidR="00C57073">
        <w:rPr/>
        <w:t>s</w:t>
      </w:r>
      <w:r w:rsidR="00FF1DD9">
        <w:rPr/>
        <w:t xml:space="preserve"> ou non</w:t>
      </w:r>
      <w:r w:rsidR="00C57073">
        <w:rPr/>
        <w:t xml:space="preserve"> </w:t>
      </w:r>
      <w:r w:rsidR="00FF1DD9">
        <w:rPr/>
        <w:t>[décidable|indécidable]</w:t>
      </w:r>
    </w:p>
    <w:p xmlns:wp14="http://schemas.microsoft.com/office/word/2010/wordml" w:rsidR="0020341F" w:rsidP="00FF1DD9" w:rsidRDefault="00FF1DD9" w14:paraId="4AEE2228" wp14:textId="77777777">
      <w:pPr>
        <w:numPr>
          <w:ilvl w:val="0"/>
          <w:numId w:val="4"/>
        </w:numPr>
        <w:spacing w:line="360" w:lineRule="auto"/>
        <w:jc w:val="both"/>
      </w:pPr>
      <w:r>
        <w:t>L’algorithme d’unification peut faire une boucle infinie en logique des prédicats [Vrai/Faux]</w:t>
      </w:r>
      <w:r w:rsidR="009B5B06">
        <w:t> ?</w:t>
      </w:r>
      <w:r w:rsidR="009B5B06">
        <w:rPr>
          <w:b/>
          <w:bCs/>
        </w:rPr>
        <w:t xml:space="preserve"> </w:t>
      </w:r>
    </w:p>
    <w:p xmlns:wp14="http://schemas.microsoft.com/office/word/2010/wordml" w:rsidR="0020341F" w:rsidP="00C57073" w:rsidRDefault="00DA1B34" w14:paraId="70725D71" wp14:textId="77777777">
      <w:pPr>
        <w:numPr>
          <w:ilvl w:val="0"/>
          <w:numId w:val="4"/>
        </w:numPr>
        <w:spacing w:line="360" w:lineRule="auto"/>
        <w:jc w:val="both"/>
      </w:pPr>
      <w:r>
        <w:t xml:space="preserve">Une formule F et sa forme de skolem sont </w:t>
      </w:r>
      <w:r w:rsidR="00946DB5">
        <w:t>équivalentes</w:t>
      </w:r>
      <w:r>
        <w:t xml:space="preserve"> [</w:t>
      </w:r>
      <w:r w:rsidR="00C57073">
        <w:t>V</w:t>
      </w:r>
      <w:r>
        <w:t>rai/Faux] ? Dites pourquoi</w:t>
      </w:r>
      <w:r w:rsidR="009B5B06">
        <w:t> ?</w:t>
      </w:r>
    </w:p>
    <w:p xmlns:wp14="http://schemas.microsoft.com/office/word/2010/wordml" w:rsidR="0020341F" w:rsidRDefault="009B5B06" w14:paraId="3E4A86C9" wp14:textId="77777777">
      <w:r>
        <w:rPr>
          <w:b/>
          <w:bCs/>
        </w:rPr>
        <w:t>Exercice 1 (9 pts)</w:t>
      </w:r>
    </w:p>
    <w:p xmlns:wp14="http://schemas.microsoft.com/office/word/2010/wordml" w:rsidR="0020341F" w:rsidRDefault="009B5B06" w14:paraId="2F9245AA" wp14:textId="77777777">
      <w:pPr>
        <w:spacing w:line="360" w:lineRule="auto"/>
      </w:pPr>
      <w:r>
        <w:t xml:space="preserve">On considère les expressions suivantes :                                                                    </w:t>
      </w:r>
    </w:p>
    <w:p xmlns:wp14="http://schemas.microsoft.com/office/word/2010/wordml" w:rsidR="0020341F" w:rsidP="00F4048D" w:rsidRDefault="009B5B06" w14:paraId="6B509C61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</w:t>
      </w:r>
      <w:r>
        <w:rPr>
          <w:rFonts w:ascii="Symbol" w:hAnsi="Symbol" w:eastAsia="Symbol" w:cs="Symbol"/>
        </w:rPr>
        <w:t>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Times New Roman"/>
        </w:rPr>
        <w:t xml:space="preserve"> </w:t>
      </w:r>
      <w:r>
        <w:t>x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="00B7165A">
        <w:rPr>
          <w:rFonts w:ascii="Symbol" w:hAnsi="Symbol" w:eastAsia="Symbol" w:cs="Symbol"/>
        </w:rPr>
        <w:t></w:t>
      </w:r>
      <w:r>
        <w:rPr>
          <w:rFonts w:ascii="Symbol" w:hAnsi="Symbol" w:cs="Symbol"/>
        </w:rPr>
        <w:t></w:t>
      </w:r>
      <w:r>
        <w:t xml:space="preserve">y  </w:t>
      </w:r>
      <w:r w:rsidR="00B7165A">
        <w:rPr>
          <w:rFonts w:ascii="Symbol" w:hAnsi="Symbol" w:cs="Symbol"/>
        </w:rPr>
        <w:t></w:t>
      </w:r>
      <w:r>
        <w:rPr>
          <w:rFonts w:ascii="Symbol" w:hAnsi="Symbol" w:cs="Symbol"/>
        </w:rPr>
        <w:t></w:t>
      </w:r>
      <w:r w:rsidR="00B7165A">
        <w:t xml:space="preserve"> z[( P</w:t>
      </w:r>
      <w:r>
        <w:t>(x,</w:t>
      </w:r>
      <w:r w:rsidR="00B7165A">
        <w:t>z</w:t>
      </w:r>
      <w:r>
        <w:t xml:space="preserve">) </w:t>
      </w:r>
      <w:r>
        <w:rPr>
          <w:rFonts w:ascii="Symbol" w:hAnsi="Symbol" w:eastAsia="Symbol" w:cs="Symbol"/>
        </w:rPr>
        <w:t></w:t>
      </w:r>
      <w:r w:rsidR="00B7165A">
        <w:rPr>
          <w:rFonts w:eastAsia="Symbol"/>
        </w:rPr>
        <w:t xml:space="preserve"> </w:t>
      </w:r>
      <w:r w:rsidR="00B7165A">
        <w:rPr>
          <w:rFonts w:ascii="Symbol" w:hAnsi="Symbol" w:eastAsia="Symbol" w:cs="Symbol"/>
        </w:rPr>
        <w:t></w:t>
      </w:r>
      <w:r w:rsidR="00B7165A">
        <w:rPr>
          <w:rFonts w:eastAsia="Symbol" w:cs="Symbol"/>
        </w:rPr>
        <w:t>Q(x,y</w:t>
      </w:r>
      <w:r>
        <w:rPr>
          <w:rFonts w:eastAsia="Symbol" w:cs="Symbol"/>
        </w:rPr>
        <w:t xml:space="preserve">) ) </w:t>
      </w:r>
      <w:r>
        <w:rPr>
          <w:rFonts w:ascii="Symbol" w:hAnsi="Symbol" w:eastAsia="Symbol" w:cs="Symbol"/>
        </w:rPr>
        <w:t></w:t>
      </w:r>
      <w:r w:rsidR="00B7165A">
        <w:rPr>
          <w:rFonts w:ascii="Symbol" w:hAnsi="Symbol" w:eastAsia="Symbol" w:cs="Symbol"/>
        </w:rPr>
        <w:t></w:t>
      </w:r>
      <w:r w:rsidR="00B7165A">
        <w:rPr>
          <w:rFonts w:ascii="Symbol" w:hAnsi="Symbol" w:eastAsia="Symbol" w:cs="Symbol"/>
        </w:rPr>
        <w:t></w:t>
      </w:r>
      <w:r w:rsidRPr="00B7165A" w:rsidR="00B7165A">
        <w:rPr>
          <w:rFonts w:eastAsia="Symbol"/>
        </w:rPr>
        <w:t xml:space="preserve"> </w:t>
      </w:r>
      <w:r w:rsidR="00B7165A">
        <w:rPr>
          <w:rFonts w:eastAsia="Symbol"/>
        </w:rPr>
        <w:t xml:space="preserve">R(y,x) </w:t>
      </w:r>
      <w:r w:rsidR="00B7165A">
        <w:t xml:space="preserve">) </w:t>
      </w:r>
      <w:r w:rsidR="00B7165A">
        <w:rPr>
          <w:rFonts w:ascii="Symbol" w:hAnsi="Symbol" w:eastAsia="Symbol" w:cs="Symbol"/>
        </w:rPr>
        <w:t></w:t>
      </w:r>
      <w:r w:rsidR="00B7165A"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 </w:t>
      </w:r>
      <w:r>
        <w:rPr>
          <w:rFonts w:ascii="Symbol" w:hAnsi="Symbol" w:eastAsia="Symbol" w:cs="Symbol"/>
        </w:rPr>
        <w:t></w:t>
      </w:r>
      <w:r w:rsidR="00B7165A">
        <w:rPr>
          <w:rFonts w:eastAsia="Symbol"/>
        </w:rPr>
        <w:t>S(</w:t>
      </w:r>
      <w:r w:rsidR="00F4048D">
        <w:rPr>
          <w:rFonts w:eastAsia="Symbol"/>
        </w:rPr>
        <w:t>x,y</w:t>
      </w:r>
      <w:r>
        <w:rPr>
          <w:rFonts w:eastAsia="Symbol"/>
        </w:rPr>
        <w:t>) )].</w:t>
      </w:r>
    </w:p>
    <w:p xmlns:wp14="http://schemas.microsoft.com/office/word/2010/wordml" w:rsidR="0020341F" w:rsidP="000C06D3" w:rsidRDefault="009B5B06" w14:paraId="491D9D97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</w:t>
      </w:r>
      <w:r>
        <w:rPr>
          <w:rFonts w:ascii="Symbol" w:hAnsi="Symbol" w:eastAsia="Symbol" w:cs="Symbol"/>
        </w:rPr>
        <w:t>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Times New Roman"/>
        </w:rPr>
        <w:t xml:space="preserve"> </w:t>
      </w:r>
      <w:r>
        <w:rPr>
          <w:rFonts w:eastAsia="Symbol"/>
        </w:rPr>
        <w:t xml:space="preserve">x </w:t>
      </w:r>
      <w:r>
        <w:rPr>
          <w:rFonts w:ascii="Symbol" w:hAnsi="Symbol" w:eastAsia="Symbol" w:cs="Symbol"/>
        </w:rPr>
        <w:t></w:t>
      </w:r>
      <w:r>
        <w:rPr>
          <w:rFonts w:ascii="Symbol" w:hAnsi="Symbol" w:eastAsia="Symbol" w:cs="Symbol"/>
        </w:rPr>
        <w:t>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 w:rsidR="00F4048D">
        <w:rPr>
          <w:rFonts w:eastAsia="Symbol"/>
        </w:rPr>
        <w:t xml:space="preserve"> y</w:t>
      </w:r>
      <w:r>
        <w:rPr>
          <w:rFonts w:eastAsia="Symbol"/>
        </w:rPr>
        <w:t xml:space="preserve"> </w:t>
      </w:r>
      <w:r w:rsidR="004F03BC">
        <w:rPr>
          <w:rFonts w:ascii="Symbol" w:hAnsi="Symbol" w:eastAsia="Symbol" w:cs="Symbol"/>
        </w:rPr>
        <w:t></w:t>
      </w:r>
      <w:r w:rsidR="004F03BC">
        <w:rPr>
          <w:rFonts w:ascii="Symbol" w:hAnsi="Symbol" w:eastAsia="Symbol" w:cs="Symbol"/>
        </w:rPr>
        <w:t></w:t>
      </w:r>
      <w:r w:rsidR="004F03BC">
        <w:rPr>
          <w:rFonts w:eastAsia="Symbol"/>
        </w:rPr>
        <w:t xml:space="preserve"> w</w:t>
      </w:r>
      <w:r w:rsidR="004F03BC">
        <w:rPr>
          <w:rFonts w:ascii="Symbol" w:hAnsi="Symbol" w:eastAsia="Symbol" w:cs="Symbol"/>
        </w:rPr>
        <w:t></w:t>
      </w:r>
      <w:r w:rsidR="000C06D3">
        <w:rPr>
          <w:rFonts w:ascii="Symbol" w:hAnsi="Symbol" w:eastAsia="Symbol" w:cs="Symbol"/>
        </w:rPr>
        <w:t></w:t>
      </w:r>
      <w:r w:rsidR="000C06D3">
        <w:rPr>
          <w:rFonts w:ascii="Symbol" w:hAnsi="Symbol" w:eastAsia="Symbol" w:cs="Symbol"/>
        </w:rPr>
        <w:t></w:t>
      </w:r>
      <w:r w:rsidR="000C06D3">
        <w:rPr>
          <w:rFonts w:eastAsia="Symbol"/>
        </w:rPr>
        <w:t xml:space="preserve"> z</w:t>
      </w:r>
      <w:r w:rsidR="004F03BC">
        <w:rPr>
          <w:rFonts w:eastAsia="Symbol"/>
        </w:rPr>
        <w:t xml:space="preserve"> ( S</w:t>
      </w:r>
      <w:r>
        <w:rPr>
          <w:rFonts w:eastAsia="Symbol"/>
        </w:rPr>
        <w:t>(x,</w:t>
      </w:r>
      <w:r w:rsidR="004F03BC">
        <w:rPr>
          <w:rFonts w:eastAsia="Symbol"/>
        </w:rPr>
        <w:t>y</w:t>
      </w:r>
      <w:r>
        <w:rPr>
          <w:rFonts w:eastAsia="Symbol"/>
        </w:rPr>
        <w:t xml:space="preserve">)  </w:t>
      </w:r>
      <w:r>
        <w:rPr>
          <w:rFonts w:ascii="Symbol" w:hAnsi="Symbol" w:eastAsia="Symbol" w:cs="Symbol"/>
        </w:rPr>
        <w:t></w:t>
      </w:r>
      <w:r w:rsidR="004F03BC">
        <w:rPr>
          <w:rFonts w:ascii="Symbol" w:hAnsi="Symbol" w:eastAsia="Symbol" w:cs="Symbol"/>
        </w:rPr>
        <w:t></w:t>
      </w:r>
      <w:r w:rsidR="004F03BC">
        <w:rPr>
          <w:rFonts w:eastAsia="Symbol"/>
        </w:rPr>
        <w:t xml:space="preserve"> </w:t>
      </w:r>
      <w:r w:rsidR="004F03BC">
        <w:rPr>
          <w:rFonts w:ascii="Symbol" w:hAnsi="Symbol" w:eastAsia="Symbol" w:cs="Symbol"/>
        </w:rPr>
        <w:t></w:t>
      </w:r>
      <w:r>
        <w:rPr>
          <w:rFonts w:ascii="Symbol" w:hAnsi="Symbol" w:eastAsia="Symbol" w:cs="Symbol"/>
        </w:rPr>
        <w:t></w:t>
      </w:r>
      <w:r w:rsidR="004F03BC">
        <w:rPr>
          <w:rFonts w:eastAsia="Symbol"/>
        </w:rPr>
        <w:t>Q(w</w:t>
      </w:r>
      <w:r>
        <w:rPr>
          <w:rFonts w:eastAsia="Symbol"/>
        </w:rPr>
        <w:t>,</w:t>
      </w:r>
      <w:r w:rsidR="000C06D3">
        <w:rPr>
          <w:rFonts w:eastAsia="Symbol"/>
        </w:rPr>
        <w:t>z</w:t>
      </w:r>
      <w:r>
        <w:rPr>
          <w:rFonts w:eastAsia="Symbol"/>
        </w:rPr>
        <w:t xml:space="preserve">) ) </w:t>
      </w:r>
      <w:r w:rsidR="00B7165A">
        <w:rPr>
          <w:rFonts w:eastAsia="Symbol"/>
        </w:rPr>
        <w:t xml:space="preserve"> </w:t>
      </w:r>
    </w:p>
    <w:p xmlns:wp14="http://schemas.microsoft.com/office/word/2010/wordml" w:rsidR="0020341F" w:rsidP="00F4048D" w:rsidRDefault="009B5B06" w14:paraId="2A70B945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</w:t>
      </w:r>
      <w:r>
        <w:rPr>
          <w:rFonts w:ascii="Symbol" w:hAnsi="Symbol" w:eastAsia="Symbol" w:cs="Symbol"/>
        </w:rPr>
        <w:t>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Times New Roman"/>
        </w:rPr>
        <w:t xml:space="preserve"> </w:t>
      </w:r>
      <w:r>
        <w:rPr>
          <w:rFonts w:eastAsia="Symbol"/>
        </w:rPr>
        <w:t xml:space="preserve">x 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y </w:t>
      </w:r>
      <w:r w:rsidR="00B7165A">
        <w:rPr>
          <w:rFonts w:eastAsia="Symbol"/>
        </w:rPr>
        <w:t xml:space="preserve"> </w:t>
      </w:r>
      <w:r w:rsidR="00F4048D">
        <w:rPr>
          <w:rFonts w:ascii="Symbol" w:hAnsi="Symbol" w:eastAsia="Symbol" w:cs="Symbol"/>
        </w:rPr>
        <w:t></w:t>
      </w:r>
      <w:r w:rsidR="00F4048D">
        <w:rPr>
          <w:rFonts w:ascii="Symbol" w:hAnsi="Symbol" w:eastAsia="Symbol" w:cs="Symbol"/>
        </w:rPr>
        <w:t></w:t>
      </w:r>
      <w:r w:rsidR="00F4048D">
        <w:rPr>
          <w:rFonts w:eastAsia="Times New Roman"/>
        </w:rPr>
        <w:t xml:space="preserve"> w</w:t>
      </w:r>
      <w:r w:rsidR="00F4048D">
        <w:rPr>
          <w:rFonts w:eastAsia="Symbol"/>
        </w:rPr>
        <w:t xml:space="preserve">  </w:t>
      </w:r>
      <w:r w:rsidR="00F4048D">
        <w:rPr>
          <w:rFonts w:ascii="Symbol" w:hAnsi="Symbol" w:eastAsia="Symbol" w:cs="Symbol"/>
        </w:rPr>
        <w:t></w:t>
      </w:r>
      <w:r w:rsidR="00F4048D">
        <w:rPr>
          <w:rFonts w:eastAsia="Symbol"/>
        </w:rPr>
        <w:t>z</w:t>
      </w:r>
      <w:r w:rsidR="00F4048D">
        <w:rPr>
          <w:rFonts w:ascii="Symbol" w:hAnsi="Symbol" w:eastAsia="Symbol" w:cs="Symbol"/>
        </w:rPr>
        <w:t></w:t>
      </w:r>
      <w:r w:rsidR="00F4048D">
        <w:rPr>
          <w:rFonts w:eastAsia="Symbol"/>
        </w:rPr>
        <w:t xml:space="preserve">  </w:t>
      </w:r>
      <w:r w:rsidR="00B7165A">
        <w:rPr>
          <w:rFonts w:eastAsia="Symbol"/>
        </w:rPr>
        <w:t>(</w:t>
      </w:r>
      <w:r w:rsidR="00532011">
        <w:rPr>
          <w:rFonts w:ascii="Symbol" w:hAnsi="Symbol" w:eastAsia="Symbol" w:cs="Symbol"/>
        </w:rPr>
        <w:t></w:t>
      </w:r>
      <w:r w:rsidR="004F03BC">
        <w:rPr>
          <w:rFonts w:eastAsia="Symbol"/>
        </w:rPr>
        <w:t>P</w:t>
      </w:r>
      <w:r>
        <w:rPr>
          <w:rFonts w:eastAsia="Symbol"/>
        </w:rPr>
        <w:t xml:space="preserve">(x,y) </w:t>
      </w:r>
      <w:r>
        <w:rPr>
          <w:rFonts w:ascii="Symbol" w:hAnsi="Symbol" w:eastAsia="Symbol" w:cs="Symbol"/>
        </w:rPr>
        <w:t></w:t>
      </w:r>
      <w:r>
        <w:rPr>
          <w:rFonts w:eastAsia="Symbol"/>
        </w:rPr>
        <w:t xml:space="preserve">  </w:t>
      </w:r>
      <w:r w:rsidR="004F03BC">
        <w:rPr>
          <w:rFonts w:eastAsia="Symbol"/>
        </w:rPr>
        <w:t>S</w:t>
      </w:r>
      <w:r w:rsidR="00F4048D">
        <w:rPr>
          <w:rFonts w:eastAsia="Symbol"/>
        </w:rPr>
        <w:t>(w,z</w:t>
      </w:r>
      <w:r>
        <w:rPr>
          <w:rFonts w:eastAsia="Symbol"/>
        </w:rPr>
        <w:t>) )</w:t>
      </w:r>
    </w:p>
    <w:p xmlns:wp14="http://schemas.microsoft.com/office/word/2010/wordml" w:rsidRPr="00B7165A" w:rsidR="0020341F" w:rsidP="004F03BC" w:rsidRDefault="009B5B06" w14:paraId="0EF80AA0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</w:t>
      </w:r>
      <w:r>
        <w:rPr>
          <w:rFonts w:ascii="Symbol" w:hAnsi="Symbol" w:eastAsia="Symbol" w:cs="Symbol"/>
        </w:rPr>
        <w:t>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Times New Roman"/>
        </w:rPr>
        <w:t xml:space="preserve"> </w:t>
      </w:r>
      <w:r>
        <w:rPr>
          <w:rFonts w:eastAsia="Symbol"/>
        </w:rPr>
        <w:t xml:space="preserve">x 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y </w:t>
      </w:r>
      <w:r>
        <w:rPr>
          <w:rFonts w:ascii="Symbol" w:hAnsi="Symbol" w:eastAsia="Symbol" w:cs="Symbol"/>
        </w:rPr>
        <w:t></w:t>
      </w:r>
      <w:r w:rsidR="004F03BC">
        <w:rPr>
          <w:rFonts w:eastAsia="Symbol"/>
        </w:rPr>
        <w:t xml:space="preserve"> ( Q</w:t>
      </w:r>
      <w:r>
        <w:rPr>
          <w:rFonts w:eastAsia="Symbol"/>
        </w:rPr>
        <w:t xml:space="preserve">(x,y)  </w:t>
      </w:r>
      <w:r>
        <w:rPr>
          <w:rFonts w:ascii="Symbol" w:hAnsi="Symbol" w:eastAsia="Symbol" w:cs="Symbol"/>
        </w:rPr>
        <w:t></w:t>
      </w:r>
      <w:r>
        <w:rPr>
          <w:rFonts w:ascii="Symbol" w:hAnsi="Symbol" w:eastAsia="Symbol" w:cs="Symbol"/>
        </w:rPr>
        <w:t></w:t>
      </w:r>
      <w:r w:rsidR="00B7165A">
        <w:rPr>
          <w:rFonts w:eastAsia="Symbol"/>
        </w:rPr>
        <w:t xml:space="preserve"> </w:t>
      </w:r>
      <w:r w:rsidR="004F03BC">
        <w:rPr>
          <w:rFonts w:eastAsia="Symbol"/>
        </w:rPr>
        <w:t>R</w:t>
      </w:r>
      <w:r>
        <w:rPr>
          <w:rFonts w:eastAsia="Symbol"/>
        </w:rPr>
        <w:t xml:space="preserve">(x,y) ) </w:t>
      </w:r>
    </w:p>
    <w:p xmlns:wp14="http://schemas.microsoft.com/office/word/2010/wordml" w:rsidR="00B7165A" w:rsidP="00B7165A" w:rsidRDefault="00B7165A" w14:paraId="7450858B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</w:t>
      </w:r>
      <w:r>
        <w:rPr>
          <w:rFonts w:ascii="Symbol" w:hAnsi="Symbol" w:eastAsia="Symbol" w:cs="Symbol"/>
        </w:rPr>
        <w:t>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Times New Roman"/>
        </w:rPr>
        <w:t xml:space="preserve"> </w:t>
      </w:r>
      <w:r>
        <w:rPr>
          <w:rFonts w:eastAsia="Symbol"/>
        </w:rPr>
        <w:t xml:space="preserve">x </w:t>
      </w: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y 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 ( R(x,y)  </w:t>
      </w:r>
      <w:r>
        <w:rPr>
          <w:rFonts w:ascii="Symbol" w:hAnsi="Symbol" w:eastAsia="Symbol" w:cs="Symbol"/>
        </w:rPr>
        <w:t>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 S(x,y) ) </w:t>
      </w:r>
    </w:p>
    <w:p xmlns:wp14="http://schemas.microsoft.com/office/word/2010/wordml" w:rsidR="0020341F" w:rsidP="00B7165A" w:rsidRDefault="00B7165A" w14:paraId="5823E982" wp14:textId="77777777">
      <w:pPr>
        <w:numPr>
          <w:ilvl w:val="0"/>
          <w:numId w:val="1"/>
        </w:numPr>
        <w:spacing w:line="360" w:lineRule="auto"/>
      </w:pPr>
      <w:r>
        <w:rPr>
          <w:rFonts w:ascii="Symbol" w:hAnsi="Symbol" w:eastAsia="Symbol" w:cs="Symbol"/>
        </w:rPr>
        <w:t></w:t>
      </w:r>
      <w:r>
        <w:rPr>
          <w:rFonts w:ascii="Symbol" w:hAnsi="Symbol" w:eastAsia="Symbol" w:cs="Symbol"/>
        </w:rPr>
        <w:t></w:t>
      </w:r>
      <w:r w:rsidR="009B5B06">
        <w:rPr>
          <w:rFonts w:ascii="Symbol" w:hAnsi="Symbol" w:eastAsia="Symbol" w:cs="Symbol"/>
        </w:rPr>
        <w:t></w:t>
      </w:r>
      <w:r w:rsidR="009B5B06">
        <w:rPr>
          <w:rFonts w:ascii="Symbol" w:hAnsi="Symbol" w:eastAsia="Symbol" w:cs="Symbol"/>
        </w:rPr>
        <w:t></w:t>
      </w:r>
      <w:r w:rsidR="009B5B06">
        <w:rPr>
          <w:rFonts w:ascii="Symbol" w:hAnsi="Symbol" w:eastAsia="Symbol" w:cs="Symbol"/>
        </w:rPr>
        <w:t></w:t>
      </w:r>
      <w:r w:rsidR="009B5B06">
        <w:rPr>
          <w:rFonts w:eastAsia="Times New Roman"/>
        </w:rPr>
        <w:t xml:space="preserve"> </w:t>
      </w:r>
      <w:r w:rsidR="009B5B06">
        <w:rPr>
          <w:rFonts w:eastAsia="Symbol"/>
        </w:rPr>
        <w:t xml:space="preserve">x </w:t>
      </w:r>
      <w:r w:rsidR="009B5B06">
        <w:rPr>
          <w:rFonts w:ascii="Symbol" w:hAnsi="Symbol" w:eastAsia="Symbol" w:cs="Symbol"/>
        </w:rPr>
        <w:t></w:t>
      </w:r>
      <w:r w:rsidR="009B5B06">
        <w:rPr>
          <w:rFonts w:ascii="Symbol" w:hAnsi="Symbol" w:eastAsia="Symbol" w:cs="Symbol"/>
        </w:rPr>
        <w:t></w:t>
      </w:r>
      <w:r w:rsidR="009B5B06">
        <w:rPr>
          <w:rFonts w:ascii="Symbol" w:hAnsi="Symbol" w:eastAsia="Symbol" w:cs="Symbol"/>
        </w:rPr>
        <w:t></w:t>
      </w:r>
      <w:r w:rsidR="009B5B06">
        <w:rPr>
          <w:rFonts w:eastAsia="Symbol"/>
        </w:rPr>
        <w:t xml:space="preserve">y </w:t>
      </w:r>
      <w:r w:rsidR="009B5B06">
        <w:rPr>
          <w:rFonts w:ascii="Symbol" w:hAnsi="Symbol" w:eastAsia="Symbol" w:cs="Symbol"/>
        </w:rPr>
        <w:t></w:t>
      </w:r>
      <w:r>
        <w:rPr>
          <w:rFonts w:eastAsia="Symbol"/>
        </w:rPr>
        <w:t xml:space="preserve"> w</w:t>
      </w:r>
      <w:r w:rsidR="009B5B06">
        <w:rPr>
          <w:rFonts w:ascii="Symbol" w:hAnsi="Symbol" w:eastAsia="Symbol" w:cs="Symbol"/>
        </w:rPr>
        <w:t></w:t>
      </w:r>
      <w:r w:rsidR="009B5B06">
        <w:rPr>
          <w:rFonts w:ascii="Symbol" w:hAnsi="Symbol" w:eastAsia="Symbol" w:cs="Symbol"/>
        </w:rPr>
        <w:t></w:t>
      </w:r>
      <w:r>
        <w:rPr>
          <w:rFonts w:ascii="Symbol" w:hAnsi="Symbol" w:eastAsia="Symbol" w:cs="Symbol"/>
        </w:rPr>
        <w:t></w:t>
      </w:r>
      <w:r w:rsidR="009B5B06">
        <w:rPr>
          <w:rFonts w:eastAsia="Symbol"/>
        </w:rPr>
        <w:t xml:space="preserve">  </w:t>
      </w:r>
      <w:r w:rsidR="009B5B06">
        <w:rPr>
          <w:rFonts w:ascii="Symbol" w:hAnsi="Symbol" w:eastAsia="Symbol" w:cs="Symbol"/>
        </w:rPr>
        <w:t></w:t>
      </w:r>
      <w:r w:rsidR="00F4048D">
        <w:rPr>
          <w:rFonts w:eastAsia="Symbol" w:cs="Symbol"/>
        </w:rPr>
        <w:t>P(x,y</w:t>
      </w:r>
      <w:r w:rsidR="009B5B06">
        <w:rPr>
          <w:rFonts w:eastAsia="Symbol" w:cs="Symbol"/>
        </w:rPr>
        <w:t>)</w:t>
      </w:r>
      <w:r>
        <w:rPr>
          <w:rFonts w:eastAsia="Symbol" w:cs="Symbol"/>
        </w:rPr>
        <w:t xml:space="preserve"> </w:t>
      </w:r>
      <w:r>
        <w:rPr>
          <w:rFonts w:ascii="Symbol" w:hAnsi="Symbol" w:eastAsia="Symbol" w:cs="Symbol"/>
        </w:rPr>
        <w:t>Ù</w:t>
      </w:r>
      <w:r>
        <w:rPr>
          <w:rFonts w:eastAsia="Symbol" w:cs="Symbol"/>
        </w:rPr>
        <w:t xml:space="preserve"> S(</w:t>
      </w:r>
      <w:r w:rsidR="009B5B06">
        <w:rPr>
          <w:rFonts w:eastAsia="Symbol" w:cs="Symbol"/>
        </w:rPr>
        <w:t xml:space="preserve"> </w:t>
      </w:r>
      <w:r>
        <w:rPr>
          <w:rFonts w:eastAsia="Symbol" w:cs="Symbol"/>
        </w:rPr>
        <w:t>x,w))</w:t>
      </w:r>
    </w:p>
    <w:p xmlns:wp14="http://schemas.microsoft.com/office/word/2010/wordml" w:rsidR="0020341F" w:rsidRDefault="009B5B06" w14:paraId="223A97A7" wp14:textId="77777777">
      <w:pPr>
        <w:spacing w:line="360" w:lineRule="auto"/>
      </w:pPr>
      <w:r>
        <w:rPr>
          <w:rFonts w:eastAsia="Times New Roman"/>
        </w:rPr>
        <w:t xml:space="preserve"> </w:t>
      </w:r>
      <w:r w:rsidR="00532011">
        <w:rPr>
          <w:rFonts w:eastAsia="Symbol" w:cs="Symbol"/>
        </w:rPr>
        <w:t>Est-ce que  la formule H6</w:t>
      </w:r>
      <w:r>
        <w:rPr>
          <w:rFonts w:eastAsia="Symbol" w:cs="Symbol"/>
        </w:rPr>
        <w:t xml:space="preserve"> est déductible à partir des hypothèses H1,H2,H3,H4</w:t>
      </w:r>
      <w:r w:rsidR="00532011">
        <w:rPr>
          <w:rFonts w:eastAsia="Symbol" w:cs="Symbol"/>
        </w:rPr>
        <w:t>, H5</w:t>
      </w:r>
      <w:r>
        <w:rPr>
          <w:rFonts w:eastAsia="Symbol" w:cs="Symbol"/>
        </w:rPr>
        <w:t> ? (Utiliser la méthode de résolution).</w:t>
      </w:r>
    </w:p>
    <w:p xmlns:wp14="http://schemas.microsoft.com/office/word/2010/wordml" w:rsidR="0020341F" w:rsidRDefault="00142032" w14:paraId="64933074" wp14:textId="77777777">
      <w:pPr>
        <w:spacing w:line="360" w:lineRule="auto"/>
      </w:pPr>
      <w:r>
        <w:rPr>
          <w:rFonts w:eastAsia="Symbol" w:cs="Symbol"/>
          <w:b/>
          <w:bCs/>
        </w:rPr>
        <w:t>Exercice2  (6</w:t>
      </w:r>
      <w:r w:rsidR="009B5B06">
        <w:rPr>
          <w:rFonts w:eastAsia="Symbol" w:cs="Symbol"/>
          <w:b/>
          <w:bCs/>
        </w:rPr>
        <w:t xml:space="preserve"> pts)</w:t>
      </w:r>
    </w:p>
    <w:p xmlns:wp14="http://schemas.microsoft.com/office/word/2010/wordml" w:rsidR="0020341F" w:rsidP="00A81D1F" w:rsidRDefault="00A81D1F" w14:paraId="2537B016" wp14:textId="77777777">
      <w:pPr>
        <w:spacing w:line="360" w:lineRule="auto"/>
      </w:pPr>
      <w:r>
        <w:rPr>
          <w:rFonts w:eastAsia="Symbol" w:cs="Symbol"/>
        </w:rPr>
        <w:t xml:space="preserve">On considère la formule F </w:t>
      </w:r>
      <w:r w:rsidR="009B5B06">
        <w:rPr>
          <w:rFonts w:eastAsia="Symbol" w:cs="Symbol"/>
        </w:rPr>
        <w:t xml:space="preserve"> suivante :                                                                    </w:t>
      </w:r>
    </w:p>
    <w:p xmlns:wp14="http://schemas.microsoft.com/office/word/2010/wordml" w:rsidR="0020341F" w:rsidP="00A81D1F" w:rsidRDefault="009B5B06" w14:paraId="7D856865" wp14:textId="77777777">
      <w:pPr>
        <w:spacing w:line="360" w:lineRule="auto"/>
        <w:ind w:left="720"/>
      </w:pPr>
      <w:r>
        <w:rPr>
          <w:rFonts w:ascii="Symbol" w:hAnsi="Symbol" w:eastAsia="Symbol" w:cs="Symbol"/>
        </w:rPr>
        <w:t>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x </w:t>
      </w:r>
      <w:r>
        <w:rPr>
          <w:rFonts w:ascii="Symbol" w:hAnsi="Symbol" w:eastAsia="Symbol" w:cs="Symbol"/>
        </w:rPr>
        <w:t></w:t>
      </w:r>
      <w:r>
        <w:rPr>
          <w:rFonts w:eastAsia="Symbol"/>
        </w:rPr>
        <w:t xml:space="preserve"> y</w:t>
      </w:r>
      <w:r w:rsidR="00A81D1F">
        <w:rPr>
          <w:rFonts w:ascii="Symbol" w:hAnsi="Symbol" w:eastAsia="Symbol" w:cs="Symbol"/>
        </w:rPr>
        <w:t></w:t>
      </w:r>
      <w:r w:rsidR="00A81D1F">
        <w:rPr>
          <w:rFonts w:ascii="Symbol" w:hAnsi="Symbol" w:eastAsia="Symbol" w:cs="Symbol"/>
        </w:rPr>
        <w:t></w:t>
      </w:r>
      <w:r w:rsidR="00A81D1F">
        <w:rPr>
          <w:rFonts w:eastAsia="Times New Roman"/>
        </w:rPr>
        <w:t xml:space="preserve"> </w:t>
      </w:r>
      <w:r w:rsidR="00A81D1F">
        <w:rPr>
          <w:rFonts w:eastAsia="Symbol"/>
        </w:rPr>
        <w:t>z</w:t>
      </w:r>
      <w:r w:rsidR="00A81D1F"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 (( P(x,y) </w:t>
      </w:r>
      <w:r>
        <w:rPr>
          <w:rFonts w:ascii="Symbol" w:hAnsi="Symbol" w:eastAsia="Symbol" w:cs="Symbol"/>
        </w:rPr>
        <w:t></w:t>
      </w:r>
      <w:r w:rsidR="00A81D1F">
        <w:rPr>
          <w:rFonts w:eastAsia="Symbol" w:cs="Symbol"/>
        </w:rPr>
        <w:t xml:space="preserve"> R(y,z</w:t>
      </w:r>
      <w:r>
        <w:rPr>
          <w:rFonts w:eastAsia="Symbol" w:cs="Symbol"/>
        </w:rPr>
        <w:t>))</w:t>
      </w:r>
      <w:r>
        <w:rPr>
          <w:rFonts w:ascii="Symbol" w:hAnsi="Symbol" w:eastAsia="Symbol" w:cs="Symbol"/>
        </w:rPr>
        <w:t></w:t>
      </w:r>
      <w:r>
        <w:rPr>
          <w:rFonts w:ascii="Symbol" w:hAnsi="Symbol" w:eastAsia="Symbol" w:cs="Symbol"/>
        </w:rPr>
        <w:t></w:t>
      </w:r>
      <w:r>
        <w:rPr>
          <w:rFonts w:eastAsia="Symbol"/>
        </w:rPr>
        <w:t xml:space="preserve"> Q(</w:t>
      </w:r>
      <w:r w:rsidR="00A81D1F">
        <w:rPr>
          <w:rFonts w:eastAsia="Symbol"/>
        </w:rPr>
        <w:t>f(</w:t>
      </w:r>
      <w:r>
        <w:rPr>
          <w:rFonts w:eastAsia="Symbol"/>
        </w:rPr>
        <w:t>x)</w:t>
      </w:r>
      <w:r w:rsidR="00A81D1F">
        <w:rPr>
          <w:rFonts w:eastAsia="Symbol"/>
        </w:rPr>
        <w:t>,z</w:t>
      </w:r>
      <w:r>
        <w:rPr>
          <w:rFonts w:eastAsia="Symbol"/>
        </w:rPr>
        <w:t xml:space="preserve"> )</w:t>
      </w:r>
      <w:r w:rsidR="004F03BC">
        <w:rPr>
          <w:rFonts w:eastAsia="Symbol"/>
        </w:rPr>
        <w:t>)</w:t>
      </w:r>
      <w:r>
        <w:rPr>
          <w:rFonts w:eastAsia="Symbol"/>
        </w:rPr>
        <w:t>.</w:t>
      </w:r>
    </w:p>
    <w:p xmlns:wp14="http://schemas.microsoft.com/office/word/2010/wordml" w:rsidR="0020341F" w:rsidRDefault="00A81D1F" w14:paraId="24EF5598" wp14:textId="77777777">
      <w:pPr>
        <w:spacing w:line="360" w:lineRule="auto"/>
      </w:pPr>
      <w:r>
        <w:rPr>
          <w:rFonts w:ascii="Symbol" w:hAnsi="Symbol" w:eastAsia="Symbol" w:cs="Symbol"/>
        </w:rPr>
        <w:t></w:t>
      </w:r>
      <w:r>
        <w:rPr>
          <w:rFonts w:ascii="Symbol" w:hAnsi="Symbol" w:eastAsia="Symbol" w:cs="Symbol"/>
        </w:rPr>
        <w:t></w:t>
      </w:r>
      <w:r w:rsidR="009B5B06">
        <w:rPr>
          <w:rFonts w:ascii="Symbol" w:hAnsi="Symbol" w:eastAsia="Symbol" w:cs="Symbol"/>
        </w:rPr>
        <w:t></w:t>
      </w:r>
      <w:r>
        <w:rPr>
          <w:rFonts w:eastAsia="Symbol"/>
        </w:rPr>
        <w:t>Donner 02</w:t>
      </w:r>
      <w:r w:rsidR="009B5B06">
        <w:rPr>
          <w:rFonts w:eastAsia="Symbol"/>
        </w:rPr>
        <w:t xml:space="preserve"> interprétation</w:t>
      </w:r>
      <w:r>
        <w:rPr>
          <w:rFonts w:eastAsia="Symbol"/>
        </w:rPr>
        <w:t>s</w:t>
      </w:r>
      <w:r w:rsidR="009B5B06">
        <w:rPr>
          <w:rFonts w:eastAsia="Symbol"/>
        </w:rPr>
        <w:t xml:space="preserve"> I</w:t>
      </w:r>
      <w:r>
        <w:rPr>
          <w:rFonts w:eastAsia="Symbol"/>
        </w:rPr>
        <w:t xml:space="preserve">1 et I2 </w:t>
      </w:r>
      <w:r w:rsidR="009B5B06">
        <w:rPr>
          <w:rFonts w:eastAsia="Symbol"/>
        </w:rPr>
        <w:t xml:space="preserve"> telle</w:t>
      </w:r>
      <w:r>
        <w:rPr>
          <w:rFonts w:eastAsia="Symbol"/>
        </w:rPr>
        <w:t>s que F</w:t>
      </w:r>
      <w:r w:rsidR="009B5B06">
        <w:rPr>
          <w:rFonts w:eastAsia="Symbol"/>
        </w:rPr>
        <w:t xml:space="preserve"> est vraie</w:t>
      </w:r>
      <w:r>
        <w:rPr>
          <w:rFonts w:eastAsia="Symbol"/>
        </w:rPr>
        <w:t xml:space="preserve"> dans I1 et fausse dans I2</w:t>
      </w:r>
      <w:r w:rsidR="009B5B06">
        <w:rPr>
          <w:rFonts w:eastAsia="Symbol"/>
        </w:rPr>
        <w:t> ?</w:t>
      </w:r>
    </w:p>
    <w:p xmlns:wp14="http://schemas.microsoft.com/office/word/2010/wordml" w:rsidR="0020341F" w:rsidP="00A81D1F" w:rsidRDefault="00A81D1F" w14:paraId="40CEE95D" wp14:textId="77777777">
      <w:pPr>
        <w:spacing w:line="360" w:lineRule="auto"/>
      </w:pPr>
      <w:r>
        <w:rPr>
          <w:rFonts w:eastAsia="Symbol"/>
        </w:rPr>
        <w:t xml:space="preserve">2. Est-ce que   F </w:t>
      </w:r>
      <w:r w:rsidR="009B5B06">
        <w:rPr>
          <w:rFonts w:eastAsia="Symbol"/>
        </w:rPr>
        <w:t>est</w:t>
      </w:r>
      <w:r>
        <w:rPr>
          <w:rFonts w:eastAsia="Symbol"/>
        </w:rPr>
        <w:t xml:space="preserve"> satisfaisable,</w:t>
      </w:r>
      <w:r w:rsidR="009B5B06">
        <w:rPr>
          <w:rFonts w:eastAsia="Symbol"/>
        </w:rPr>
        <w:t xml:space="preserve"> insatisfaisable</w:t>
      </w:r>
      <w:r>
        <w:rPr>
          <w:rFonts w:eastAsia="Symbol"/>
        </w:rPr>
        <w:t>, contingente, ou valide</w:t>
      </w:r>
      <w:r w:rsidR="009B5B06">
        <w:rPr>
          <w:rFonts w:eastAsia="Symbol"/>
        </w:rPr>
        <w:t> ? justifier ?</w:t>
      </w:r>
    </w:p>
    <w:p xmlns:wp14="http://schemas.microsoft.com/office/word/2010/wordml" w:rsidR="0020341F" w:rsidP="00142032" w:rsidRDefault="009B5B06" w14:paraId="527EA99B" wp14:textId="77777777">
      <w:pPr>
        <w:spacing w:line="360" w:lineRule="auto"/>
      </w:pPr>
      <w:r>
        <w:rPr>
          <w:rFonts w:eastAsia="Symbol"/>
          <w:b/>
          <w:bCs/>
        </w:rPr>
        <w:t>Exercice3  (</w:t>
      </w:r>
      <w:r w:rsidR="00142032">
        <w:rPr>
          <w:rFonts w:eastAsia="Symbol"/>
          <w:b/>
          <w:bCs/>
        </w:rPr>
        <w:t>6</w:t>
      </w:r>
      <w:r>
        <w:rPr>
          <w:rFonts w:eastAsia="Symbol"/>
          <w:b/>
          <w:bCs/>
        </w:rPr>
        <w:t xml:space="preserve"> pts)</w:t>
      </w:r>
    </w:p>
    <w:p xmlns:wp14="http://schemas.microsoft.com/office/word/2010/wordml" w:rsidR="0020341F" w:rsidP="00A81D1F" w:rsidRDefault="009B5B06" w14:paraId="24D8F752" wp14:textId="77777777">
      <w:r>
        <w:rPr>
          <w:rFonts w:eastAsia="Symbol"/>
        </w:rPr>
        <w:t xml:space="preserve">Sachant que  </w:t>
      </w:r>
      <w:r>
        <w:rPr>
          <w:rFonts w:ascii="Symbol" w:hAnsi="Symbol" w:eastAsia="Symbol" w:cs="Symbol"/>
        </w:rPr>
        <w:t></w:t>
      </w:r>
      <w:r w:rsidR="00A81D1F">
        <w:rPr>
          <w:rFonts w:eastAsia="Symbol" w:cs="Symbol"/>
        </w:rPr>
        <w:t>={a,#</w:t>
      </w:r>
      <w:r>
        <w:rPr>
          <w:rFonts w:eastAsia="Symbol" w:cs="Symbol"/>
        </w:rPr>
        <w:t>,c</w:t>
      </w:r>
      <w:r w:rsidR="00DF5B8D">
        <w:rPr>
          <w:rFonts w:eastAsia="Symbol" w:cs="Symbol"/>
        </w:rPr>
        <w:t>,b</w:t>
      </w:r>
      <w:r>
        <w:rPr>
          <w:rFonts w:eastAsia="Symbol" w:cs="Symbol"/>
        </w:rPr>
        <w:t xml:space="preserve">}, on vous demande de créer la machine de Turing qui  </w:t>
      </w:r>
      <w:r>
        <w:rPr>
          <w:rFonts w:eastAsia="Symbol" w:cs="Symbol"/>
          <w:b/>
          <w:bCs/>
        </w:rPr>
        <w:t>décide</w:t>
      </w:r>
      <w:r>
        <w:rPr>
          <w:rFonts w:eastAsia="Symbol" w:cs="Symbol"/>
        </w:rPr>
        <w:t xml:space="preserve"> le langage contenant les mots de la forme   a</w:t>
      </w:r>
      <w:r w:rsidR="00A81D1F">
        <w:rPr>
          <w:rFonts w:eastAsia="Symbol" w:cs="Symbol"/>
        </w:rPr>
        <w:t>b</w:t>
      </w:r>
      <w:r>
        <w:rPr>
          <w:rFonts w:eastAsia="Symbol" w:cs="Symbol"/>
        </w:rPr>
        <w:t>*</w:t>
      </w:r>
      <w:r w:rsidR="00A81D1F">
        <w:rPr>
          <w:rFonts w:eastAsia="Symbol" w:cs="Symbol"/>
        </w:rPr>
        <w:t>#b</w:t>
      </w:r>
      <w:r>
        <w:rPr>
          <w:rFonts w:eastAsia="Symbol" w:cs="Symbol"/>
        </w:rPr>
        <w:t>a</w:t>
      </w:r>
      <w:r w:rsidR="00A81D1F">
        <w:rPr>
          <w:rFonts w:eastAsia="Symbol" w:cs="Symbol"/>
        </w:rPr>
        <w:t xml:space="preserve">*, sachant que le  </w:t>
      </w:r>
      <w:r w:rsidRPr="00532011" w:rsidR="00A81D1F">
        <w:rPr>
          <w:rFonts w:eastAsia="Symbol" w:cs="Symbol"/>
          <w:b/>
          <w:bCs/>
        </w:rPr>
        <w:t>‘# ‘</w:t>
      </w:r>
      <w:r w:rsidR="00A81D1F">
        <w:rPr>
          <w:rFonts w:eastAsia="Symbol" w:cs="Symbol"/>
        </w:rPr>
        <w:t xml:space="preserve"> a une </w:t>
      </w:r>
      <w:r w:rsidRPr="00532011" w:rsidR="00A81D1F">
        <w:rPr>
          <w:rFonts w:eastAsia="Symbol" w:cs="Symbol"/>
          <w:b/>
          <w:bCs/>
        </w:rPr>
        <w:t xml:space="preserve">seule </w:t>
      </w:r>
      <w:r w:rsidR="00A81D1F">
        <w:rPr>
          <w:rFonts w:eastAsia="Symbol" w:cs="Symbol"/>
        </w:rPr>
        <w:t>occurrence dans le mot.</w:t>
      </w:r>
      <w:r>
        <w:rPr>
          <w:rFonts w:eastAsia="Symbol" w:cs="Symbol"/>
        </w:rPr>
        <w:t xml:space="preserve">                                                                                                                        </w:t>
      </w:r>
    </w:p>
    <w:p xmlns:wp14="http://schemas.microsoft.com/office/word/2010/wordml" w:rsidR="0020341F" w:rsidRDefault="009B5B06" w14:paraId="6C103BC1" wp14:textId="77777777">
      <w:pPr>
        <w:pStyle w:val="Pieddepage"/>
        <w:jc w:val="right"/>
      </w:pPr>
      <w:r>
        <w:rPr>
          <w:rFonts w:eastAsia="Symbol" w:cs="Symbol"/>
          <w:b/>
        </w:rPr>
        <w:t>Bon  courage</w:t>
      </w:r>
    </w:p>
    <w:p xmlns:wp14="http://schemas.microsoft.com/office/word/2010/wordml" w:rsidR="009B5B06" w:rsidP="6C3DF186" w:rsidRDefault="009B5B06" w14:paraId="4E6ADB90" wp14:textId="422B0461">
      <w:pPr>
        <w:rPr>
          <w:rFonts w:eastAsia="Times New Roman"/>
          <w:b w:val="1"/>
          <w:bCs w:val="1"/>
          <w:lang w:val="en-US"/>
        </w:rPr>
      </w:pPr>
      <w:r w:rsidRPr="1FCC2D18" w:rsidR="009B5B06">
        <w:rPr>
          <w:rFonts w:eastAsia="Times New Roman"/>
          <w:b w:val="1"/>
          <w:bCs w:val="1"/>
          <w:lang w:val="en-US"/>
        </w:rPr>
        <w:t xml:space="preserve">                                                                             </w:t>
      </w:r>
      <w:r w:rsidRPr="1FCC2D18" w:rsidR="009B5B06">
        <w:rPr>
          <w:rFonts w:eastAsia="Times New Roman"/>
          <w:b w:val="1"/>
          <w:bCs w:val="1"/>
          <w:lang w:val="en-US"/>
        </w:rPr>
        <w:t xml:space="preserve">                                                                  </w:t>
      </w:r>
      <w:r w:rsidRPr="1FCC2D18" w:rsidR="1C455364">
        <w:rPr>
          <w:rFonts w:eastAsia="Times New Roman"/>
          <w:b w:val="1"/>
          <w:bCs w:val="1"/>
          <w:lang w:val="en-US"/>
        </w:rPr>
        <w:t xml:space="preserve">   </w:t>
      </w:r>
      <w:r w:rsidRPr="1FCC2D18" w:rsidR="009B5B06">
        <w:rPr>
          <w:rFonts w:eastAsia="Times New Roman"/>
          <w:b w:val="1"/>
          <w:bCs w:val="1"/>
          <w:lang w:val="en-US"/>
        </w:rPr>
        <w:t xml:space="preserve"> </w:t>
      </w:r>
      <w:r w:rsidRPr="1FCC2D18" w:rsidR="21638C6C">
        <w:rPr>
          <w:rFonts w:eastAsia="Times New Roman"/>
          <w:b w:val="1"/>
          <w:bCs w:val="1"/>
          <w:lang w:val="en-US"/>
        </w:rPr>
        <w:t>H</w:t>
      </w:r>
      <w:r w:rsidRPr="1FCC2D18" w:rsidR="6897C1B9">
        <w:rPr>
          <w:rFonts w:eastAsia="Times New Roman"/>
          <w:b w:val="1"/>
          <w:bCs w:val="1"/>
          <w:lang w:val="en-US"/>
        </w:rPr>
        <w:t>adj</w:t>
      </w:r>
      <w:r w:rsidRPr="1FCC2D18" w:rsidR="33A3EC34">
        <w:rPr>
          <w:rFonts w:eastAsia="Times New Roman"/>
          <w:b w:val="1"/>
          <w:bCs w:val="1"/>
          <w:lang w:val="en-US"/>
        </w:rPr>
        <w:t>ila.</w:t>
      </w:r>
      <w:r w:rsidRPr="1FCC2D18" w:rsidR="21638C6C">
        <w:rPr>
          <w:rFonts w:eastAsia="Times New Roman"/>
          <w:b w:val="1"/>
          <w:bCs w:val="1"/>
          <w:lang w:val="en-US"/>
        </w:rPr>
        <w:t>F</w:t>
      </w:r>
      <w:bookmarkStart w:name="_PictureBullets" w:id="0"/>
      <w:bookmarkEnd w:id="0"/>
    </w:p>
    <w:sectPr w:rsidR="009B5B06" w:rsidSect="0020341F">
      <w:headerReference w:type="default" r:id="rId8"/>
      <w:pgSz w:w="11906" w:h="16838" w:orient="portrait"/>
      <w:pgMar w:top="1560" w:right="849" w:bottom="993" w:left="851" w:header="708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1F71FA" w:rsidRDefault="001F71FA" w14:paraId="5A39BBE3" wp14:textId="77777777">
      <w:r>
        <w:separator/>
      </w:r>
    </w:p>
  </w:endnote>
  <w:endnote w:type="continuationSeparator" w:id="1">
    <w:p xmlns:wp14="http://schemas.microsoft.com/office/word/2010/wordml" w:rsidR="001F71FA" w:rsidRDefault="001F71FA" w14:paraId="41C8F39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1F71FA" w:rsidRDefault="001F71FA" w14:paraId="72A3D3EC" wp14:textId="77777777">
      <w:r>
        <w:separator/>
      </w:r>
    </w:p>
  </w:footnote>
  <w:footnote w:type="continuationSeparator" w:id="1">
    <w:p xmlns:wp14="http://schemas.microsoft.com/office/word/2010/wordml" w:rsidR="001F71FA" w:rsidRDefault="001F71FA" w14:paraId="0D0B940D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0341F" w:rsidRDefault="009B5B06" w14:paraId="381E12F5" wp14:textId="77777777">
    <w:pPr>
      <w:pStyle w:val="En-tte"/>
      <w:jc w:val="center"/>
    </w:pPr>
    <w:r>
      <w:rPr>
        <w:b/>
        <w:bCs/>
        <w:sz w:val="28"/>
        <w:szCs w:val="28"/>
      </w:rPr>
      <w:t>Université Abou Bekr Belkaid –Tlemcen</w:t>
    </w:r>
  </w:p>
  <w:p xmlns:wp14="http://schemas.microsoft.com/office/word/2010/wordml" w:rsidR="0020341F" w:rsidRDefault="0020341F" w14:paraId="490E9C32" wp14:textId="77777777">
    <w:pPr>
      <w:pStyle w:val="En-tte"/>
      <w:jc w:val="center"/>
    </w:pPr>
    <w:r w:rsidRPr="0020341F">
      <w:rPr>
        <w:b/>
        <w:bCs/>
        <w:sz w:val="28"/>
        <w:szCs w:val="28"/>
      </w:rPr>
      <w:pict w14:anchorId="669DB11E"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1025" style="position:absolute;left:0;text-align:left;margin-left:-49.75pt;margin-top:16.2pt;width:583.95pt;height:2.7pt;flip:y;z-index:-251658752" strokeweight=".26mm" o:connectortype="straight" type="#_x0000_t32">
          <v:stroke joinstyle="miter" endcap="square"/>
        </v:shape>
      </w:pict>
    </w:r>
    <w:r w:rsidR="009B5B06">
      <w:rPr>
        <w:b/>
        <w:bCs/>
        <w:sz w:val="28"/>
        <w:szCs w:val="28"/>
      </w:rPr>
      <w:t>Fac</w:t>
    </w:r>
    <w:r w:rsidR="00142032">
      <w:rPr>
        <w:b/>
        <w:bCs/>
        <w:sz w:val="28"/>
        <w:szCs w:val="28"/>
      </w:rPr>
      <w:t xml:space="preserve">ulté des sciences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B3C5D91"/>
    <w:multiLevelType w:val="hybridMultilevel"/>
    <w:tmpl w:val="BE52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5"/>
  <w:displayBackgroundShape/>
  <w:embedSystemFonts/>
  <w:stylePaneFormatFilter w:val="000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strokecolor="none [1]" fillcolor="none [4]" shadowcolor="none [2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4C28"/>
    <w:rsid w:val="000C06D3"/>
    <w:rsid w:val="00142032"/>
    <w:rsid w:val="00184C28"/>
    <w:rsid w:val="001F71FA"/>
    <w:rsid w:val="0020341F"/>
    <w:rsid w:val="004F03BC"/>
    <w:rsid w:val="00532011"/>
    <w:rsid w:val="007B053E"/>
    <w:rsid w:val="00946DB5"/>
    <w:rsid w:val="009B5B06"/>
    <w:rsid w:val="00A81D1F"/>
    <w:rsid w:val="00B7165A"/>
    <w:rsid w:val="00C57073"/>
    <w:rsid w:val="00D1373B"/>
    <w:rsid w:val="00DA1B34"/>
    <w:rsid w:val="00DF5B8D"/>
    <w:rsid w:val="00F312D7"/>
    <w:rsid w:val="00F4048D"/>
    <w:rsid w:val="00FF1DD9"/>
    <w:rsid w:val="16127BE9"/>
    <w:rsid w:val="1AD77F92"/>
    <w:rsid w:val="1C455364"/>
    <w:rsid w:val="1C734FF3"/>
    <w:rsid w:val="1FCC2D18"/>
    <w:rsid w:val="21638C6C"/>
    <w:rsid w:val="2409D51E"/>
    <w:rsid w:val="2B8475F3"/>
    <w:rsid w:val="3300A2C7"/>
    <w:rsid w:val="33A3EC34"/>
    <w:rsid w:val="349C7328"/>
    <w:rsid w:val="34A84BF3"/>
    <w:rsid w:val="5A5D9E18"/>
    <w:rsid w:val="6897C1B9"/>
    <w:rsid w:val="6C3DF186"/>
    <w:rsid w:val="7613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32F48905"/>
  <w15:docId w15:val="{236A97CA-E4C7-44D9-8CFD-38C7066B36A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341F"/>
    <w:pPr>
      <w:suppressAutoHyphens/>
    </w:pPr>
    <w:rPr>
      <w:rFonts w:eastAsia="Batang"/>
      <w:sz w:val="24"/>
      <w:szCs w:val="24"/>
      <w:lang w:val="fr-FR" w:eastAsia="ko-K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WW8Num1z0" w:customStyle="1">
    <w:name w:val="WW8Num1z0"/>
    <w:rsid w:val="0020341F"/>
    <w:rPr>
      <w:rFonts w:hint="default"/>
    </w:rPr>
  </w:style>
  <w:style w:type="character" w:styleId="WW8Num1z1" w:customStyle="1">
    <w:name w:val="WW8Num1z1"/>
    <w:rsid w:val="0020341F"/>
  </w:style>
  <w:style w:type="character" w:styleId="WW8Num1z2" w:customStyle="1">
    <w:name w:val="WW8Num1z2"/>
    <w:rsid w:val="0020341F"/>
  </w:style>
  <w:style w:type="character" w:styleId="WW8Num1z3" w:customStyle="1">
    <w:name w:val="WW8Num1z3"/>
    <w:rsid w:val="0020341F"/>
  </w:style>
  <w:style w:type="character" w:styleId="WW8Num1z4" w:customStyle="1">
    <w:name w:val="WW8Num1z4"/>
    <w:rsid w:val="0020341F"/>
  </w:style>
  <w:style w:type="character" w:styleId="WW8Num1z5" w:customStyle="1">
    <w:name w:val="WW8Num1z5"/>
    <w:rsid w:val="0020341F"/>
  </w:style>
  <w:style w:type="character" w:styleId="WW8Num1z6" w:customStyle="1">
    <w:name w:val="WW8Num1z6"/>
    <w:rsid w:val="0020341F"/>
  </w:style>
  <w:style w:type="character" w:styleId="WW8Num1z7" w:customStyle="1">
    <w:name w:val="WW8Num1z7"/>
    <w:rsid w:val="0020341F"/>
  </w:style>
  <w:style w:type="character" w:styleId="WW8Num1z8" w:customStyle="1">
    <w:name w:val="WW8Num1z8"/>
    <w:rsid w:val="0020341F"/>
  </w:style>
  <w:style w:type="character" w:styleId="WW8Num2z0" w:customStyle="1">
    <w:name w:val="WW8Num2z0"/>
    <w:rsid w:val="0020341F"/>
    <w:rPr>
      <w:rFonts w:hint="default" w:ascii="Wingdings" w:hAnsi="Wingdings" w:eastAsia="Symbol" w:cs="Wingdings"/>
    </w:rPr>
  </w:style>
  <w:style w:type="character" w:styleId="WW8Num2z1" w:customStyle="1">
    <w:name w:val="WW8Num2z1"/>
    <w:rsid w:val="0020341F"/>
    <w:rPr>
      <w:rFonts w:hint="default" w:ascii="Courier New" w:hAnsi="Courier New" w:cs="Courier New"/>
    </w:rPr>
  </w:style>
  <w:style w:type="character" w:styleId="WW8Num2z3" w:customStyle="1">
    <w:name w:val="WW8Num2z3"/>
    <w:rsid w:val="0020341F"/>
    <w:rPr>
      <w:rFonts w:hint="default" w:ascii="Symbol" w:hAnsi="Symbol" w:cs="Symbol"/>
    </w:rPr>
  </w:style>
  <w:style w:type="character" w:styleId="WW8Num3z0" w:customStyle="1">
    <w:name w:val="WW8Num3z0"/>
    <w:rsid w:val="0020341F"/>
    <w:rPr>
      <w:rFonts w:hint="default"/>
    </w:rPr>
  </w:style>
  <w:style w:type="character" w:styleId="WW8Num3z1" w:customStyle="1">
    <w:name w:val="WW8Num3z1"/>
    <w:rsid w:val="0020341F"/>
  </w:style>
  <w:style w:type="character" w:styleId="WW8Num3z2" w:customStyle="1">
    <w:name w:val="WW8Num3z2"/>
    <w:rsid w:val="0020341F"/>
  </w:style>
  <w:style w:type="character" w:styleId="WW8Num3z3" w:customStyle="1">
    <w:name w:val="WW8Num3z3"/>
    <w:rsid w:val="0020341F"/>
  </w:style>
  <w:style w:type="character" w:styleId="WW8Num3z4" w:customStyle="1">
    <w:name w:val="WW8Num3z4"/>
    <w:rsid w:val="0020341F"/>
  </w:style>
  <w:style w:type="character" w:styleId="WW8Num3z5" w:customStyle="1">
    <w:name w:val="WW8Num3z5"/>
    <w:rsid w:val="0020341F"/>
  </w:style>
  <w:style w:type="character" w:styleId="WW8Num3z6" w:customStyle="1">
    <w:name w:val="WW8Num3z6"/>
    <w:rsid w:val="0020341F"/>
  </w:style>
  <w:style w:type="character" w:styleId="WW8Num3z7" w:customStyle="1">
    <w:name w:val="WW8Num3z7"/>
    <w:rsid w:val="0020341F"/>
  </w:style>
  <w:style w:type="character" w:styleId="WW8Num3z8" w:customStyle="1">
    <w:name w:val="WW8Num3z8"/>
    <w:rsid w:val="0020341F"/>
  </w:style>
  <w:style w:type="character" w:styleId="WW8Num4z0" w:customStyle="1">
    <w:name w:val="WW8Num4z0"/>
    <w:rsid w:val="0020341F"/>
    <w:rPr>
      <w:rFonts w:hint="default" w:ascii="Wingdings" w:hAnsi="Wingdings" w:cs="Wingdings"/>
    </w:rPr>
  </w:style>
  <w:style w:type="character" w:styleId="WW8Num4z1" w:customStyle="1">
    <w:name w:val="WW8Num4z1"/>
    <w:rsid w:val="0020341F"/>
    <w:rPr>
      <w:rFonts w:hint="default" w:ascii="Courier New" w:hAnsi="Courier New" w:cs="Courier New"/>
    </w:rPr>
  </w:style>
  <w:style w:type="character" w:styleId="WW8Num4z3" w:customStyle="1">
    <w:name w:val="WW8Num4z3"/>
    <w:rsid w:val="0020341F"/>
    <w:rPr>
      <w:rFonts w:hint="default" w:ascii="Symbol" w:hAnsi="Symbol" w:cs="Symbol"/>
    </w:rPr>
  </w:style>
  <w:style w:type="character" w:styleId="WW8Num5z0" w:customStyle="1">
    <w:name w:val="WW8Num5z0"/>
    <w:rsid w:val="0020341F"/>
  </w:style>
  <w:style w:type="character" w:styleId="WW8Num5z1" w:customStyle="1">
    <w:name w:val="WW8Num5z1"/>
    <w:rsid w:val="0020341F"/>
  </w:style>
  <w:style w:type="character" w:styleId="WW8Num5z2" w:customStyle="1">
    <w:name w:val="WW8Num5z2"/>
    <w:rsid w:val="0020341F"/>
  </w:style>
  <w:style w:type="character" w:styleId="WW8Num5z3" w:customStyle="1">
    <w:name w:val="WW8Num5z3"/>
    <w:rsid w:val="0020341F"/>
  </w:style>
  <w:style w:type="character" w:styleId="WW8Num5z4" w:customStyle="1">
    <w:name w:val="WW8Num5z4"/>
    <w:rsid w:val="0020341F"/>
  </w:style>
  <w:style w:type="character" w:styleId="WW8Num5z5" w:customStyle="1">
    <w:name w:val="WW8Num5z5"/>
    <w:rsid w:val="0020341F"/>
  </w:style>
  <w:style w:type="character" w:styleId="WW8Num5z6" w:customStyle="1">
    <w:name w:val="WW8Num5z6"/>
    <w:rsid w:val="0020341F"/>
  </w:style>
  <w:style w:type="character" w:styleId="WW8Num5z7" w:customStyle="1">
    <w:name w:val="WW8Num5z7"/>
    <w:rsid w:val="0020341F"/>
  </w:style>
  <w:style w:type="character" w:styleId="WW8Num5z8" w:customStyle="1">
    <w:name w:val="WW8Num5z8"/>
    <w:rsid w:val="0020341F"/>
  </w:style>
  <w:style w:type="character" w:styleId="WW8Num6z0" w:customStyle="1">
    <w:name w:val="WW8Num6z0"/>
    <w:rsid w:val="0020341F"/>
    <w:rPr>
      <w:rFonts w:hint="default"/>
    </w:rPr>
  </w:style>
  <w:style w:type="character" w:styleId="WW8Num6z1" w:customStyle="1">
    <w:name w:val="WW8Num6z1"/>
    <w:rsid w:val="0020341F"/>
    <w:rPr>
      <w:rFonts w:hint="default" w:ascii="Symbol" w:hAnsi="Symbol" w:cs="Symbol"/>
    </w:rPr>
  </w:style>
  <w:style w:type="character" w:styleId="WW8Num6z2" w:customStyle="1">
    <w:name w:val="WW8Num6z2"/>
    <w:rsid w:val="0020341F"/>
  </w:style>
  <w:style w:type="character" w:styleId="WW8Num6z3" w:customStyle="1">
    <w:name w:val="WW8Num6z3"/>
    <w:rsid w:val="0020341F"/>
  </w:style>
  <w:style w:type="character" w:styleId="WW8Num6z4" w:customStyle="1">
    <w:name w:val="WW8Num6z4"/>
    <w:rsid w:val="0020341F"/>
  </w:style>
  <w:style w:type="character" w:styleId="WW8Num6z5" w:customStyle="1">
    <w:name w:val="WW8Num6z5"/>
    <w:rsid w:val="0020341F"/>
  </w:style>
  <w:style w:type="character" w:styleId="WW8Num6z6" w:customStyle="1">
    <w:name w:val="WW8Num6z6"/>
    <w:rsid w:val="0020341F"/>
  </w:style>
  <w:style w:type="character" w:styleId="WW8Num6z7" w:customStyle="1">
    <w:name w:val="WW8Num6z7"/>
    <w:rsid w:val="0020341F"/>
  </w:style>
  <w:style w:type="character" w:styleId="WW8Num6z8" w:customStyle="1">
    <w:name w:val="WW8Num6z8"/>
    <w:rsid w:val="0020341F"/>
  </w:style>
  <w:style w:type="character" w:styleId="Policepardfaut1" w:customStyle="1">
    <w:name w:val="Police par défaut1"/>
    <w:rsid w:val="0020341F"/>
  </w:style>
  <w:style w:type="character" w:styleId="Numrodepage">
    <w:name w:val="page number"/>
    <w:basedOn w:val="Policepardfaut1"/>
    <w:rsid w:val="0020341F"/>
  </w:style>
  <w:style w:type="paragraph" w:styleId="Titre1" w:customStyle="1">
    <w:name w:val="Titre1"/>
    <w:basedOn w:val="Normal"/>
    <w:next w:val="Corpsdetexte"/>
    <w:rsid w:val="0020341F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rsid w:val="0020341F"/>
    <w:pPr>
      <w:spacing w:after="140" w:line="288" w:lineRule="auto"/>
    </w:pPr>
  </w:style>
  <w:style w:type="paragraph" w:styleId="Liste">
    <w:name w:val="List"/>
    <w:basedOn w:val="Corpsdetexte"/>
    <w:rsid w:val="0020341F"/>
    <w:rPr>
      <w:rFonts w:cs="FreeSans"/>
    </w:rPr>
  </w:style>
  <w:style w:type="paragraph" w:styleId="Lgende">
    <w:name w:val="caption"/>
    <w:basedOn w:val="Normal"/>
    <w:qFormat/>
    <w:rsid w:val="0020341F"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rsid w:val="0020341F"/>
    <w:pPr>
      <w:suppressLineNumbers/>
    </w:pPr>
    <w:rPr>
      <w:rFonts w:cs="FreeSans"/>
    </w:rPr>
  </w:style>
  <w:style w:type="paragraph" w:styleId="En-tte">
    <w:name w:val="header"/>
    <w:basedOn w:val="Normal"/>
    <w:rsid w:val="0020341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0341F"/>
    <w:pPr>
      <w:tabs>
        <w:tab w:val="center" w:pos="4536"/>
        <w:tab w:val="right" w:pos="9072"/>
      </w:tabs>
    </w:pPr>
  </w:style>
  <w:style w:type="paragraph" w:styleId="Contenudecadre" w:customStyle="1">
    <w:name w:val="Contenu de cadre"/>
    <w:basedOn w:val="Normal"/>
    <w:rsid w:val="0020341F"/>
  </w:style>
  <w:style w:type="paragraph" w:styleId="Textedebulles">
    <w:name w:val="Balloon Text"/>
    <w:basedOn w:val="Normal"/>
    <w:link w:val="TextedebullesCar"/>
    <w:uiPriority w:val="99"/>
    <w:semiHidden/>
    <w:unhideWhenUsed/>
    <w:rsid w:val="00A81D1F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A81D1F"/>
    <w:rPr>
      <w:rFonts w:ascii="Tahoma" w:hAnsi="Tahoma" w:eastAsia="Batang" w:cs="Tahoma"/>
      <w:sz w:val="16"/>
      <w:szCs w:val="16"/>
      <w:lang w:val="fr-FR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8CFA5F510BDF464CA59EB097650035D2" ma:contentTypeVersion="12" ma:contentTypeDescription="إنشاء مستند جديد." ma:contentTypeScope="" ma:versionID="f94b9a4f7c1deb218958c2781b9b8415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f11fe00ca4f977ca6a36288572e2f8cb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5D0E1E-B588-4617-B19B-4299CD28EDA8}"/>
</file>

<file path=customXml/itemProps2.xml><?xml version="1.0" encoding="utf-8"?>
<ds:datastoreItem xmlns:ds="http://schemas.openxmlformats.org/officeDocument/2006/customXml" ds:itemID="{A97EDA65-D3D1-4B51-AFF6-79EAA5E19936}"/>
</file>

<file path=customXml/itemProps3.xml><?xml version="1.0" encoding="utf-8"?>
<ds:datastoreItem xmlns:ds="http://schemas.openxmlformats.org/officeDocument/2006/customXml" ds:itemID="{2A6E6AB1-998E-4A62-B5ED-DD98E2B815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</dc:creator>
  <lastModifiedBy>MOHAMMED RACIM KAZI TANI</lastModifiedBy>
  <revision>17</revision>
  <lastPrinted>2018-01-22T16:13:00.0000000Z</lastPrinted>
  <dcterms:created xsi:type="dcterms:W3CDTF">2023-05-21T16:33:00.0000000Z</dcterms:created>
  <dcterms:modified xsi:type="dcterms:W3CDTF">2024-04-19T18:57:51.9184572Z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0x0101008CFA5F510BDF464CA59EB097650035D2</vt:lpwstr>
  </property>
  <property fmtid="{D5CDD505-2E9C-101B-9397-08002B2CF9AE}" pid="3" name="MediaServiceImageTags">
    <vt:lpwstr/>
  </property>
</Properties>
</file>